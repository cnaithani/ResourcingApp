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31F5" w:rsidRPr="004B70E4" w:rsidRDefault="00D127C6" w:rsidP="0001520C">
      <w:pPr>
        <w:spacing w:line="20" w:lineRule="atLeast"/>
        <w:rPr>
          <w:rFonts w:ascii="Segoe UI" w:hAnsi="Segoe UI" w:cs="Segoe UI"/>
          <w:b/>
          <w:bCs/>
          <w:smallCaps/>
          <w:sz w:val="18"/>
          <w:szCs w:val="18"/>
        </w:rPr>
      </w:pPr>
      <w:r w:rsidRPr="008D7241">
        <w:rPr>
          <w:rFonts w:ascii="Segoe UI" w:hAnsi="Segoe UI" w:cs="Segoe UI"/>
          <w:b/>
          <w:bCs/>
          <w:spacing w:val="60"/>
          <w:sz w:val="36"/>
          <w:szCs w:val="21"/>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PRIYANKA MEHRA</w:t>
      </w:r>
      <w:r w:rsidR="0001520C" w:rsidRPr="008D7241">
        <w:rPr>
          <w:rFonts w:ascii="Segoe UI" w:hAnsi="Segoe UI" w:cs="Segoe UI"/>
          <w:b/>
          <w:bCs/>
          <w:spacing w:val="60"/>
          <w:sz w:val="36"/>
          <w:szCs w:val="21"/>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sidR="008D7241">
        <w:rPr>
          <w:rFonts w:ascii="Segoe UI" w:hAnsi="Segoe UI" w:cs="Segoe UI"/>
          <w:b/>
          <w:bCs/>
          <w:spacing w:val="60"/>
          <w:sz w:val="36"/>
          <w:szCs w:val="21"/>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w:t>
      </w:r>
      <w:r w:rsidR="00925B90" w:rsidRPr="004B70E4">
        <w:rPr>
          <w:rFonts w:ascii="Segoe UI" w:hAnsi="Segoe UI" w:cs="Segoe UI"/>
          <w:b/>
          <w:sz w:val="18"/>
          <w:szCs w:val="18"/>
        </w:rPr>
        <w:t>Mobile:</w:t>
      </w:r>
      <w:r w:rsidR="00AD2B36" w:rsidRPr="004B70E4">
        <w:rPr>
          <w:rFonts w:ascii="Segoe UI" w:hAnsi="Segoe UI" w:cs="Segoe UI"/>
          <w:b/>
          <w:sz w:val="18"/>
          <w:szCs w:val="18"/>
        </w:rPr>
        <w:t xml:space="preserve"> </w:t>
      </w:r>
      <w:r w:rsidRPr="004B70E4">
        <w:rPr>
          <w:rFonts w:ascii="Segoe UI" w:hAnsi="Segoe UI" w:cs="Segoe UI"/>
          <w:b/>
          <w:sz w:val="18"/>
          <w:szCs w:val="18"/>
        </w:rPr>
        <w:t>+91-9818158844</w:t>
      </w:r>
      <w:r w:rsidR="00AD2B36" w:rsidRPr="004B70E4">
        <w:rPr>
          <w:rFonts w:ascii="Segoe UI" w:hAnsi="Segoe UI" w:cs="Segoe UI"/>
          <w:b/>
          <w:sz w:val="18"/>
          <w:szCs w:val="18"/>
        </w:rPr>
        <w:t xml:space="preserve">; Email: </w:t>
      </w:r>
      <w:r w:rsidRPr="004B70E4">
        <w:rPr>
          <w:rFonts w:ascii="Segoe UI" w:hAnsi="Segoe UI" w:cs="Segoe UI"/>
          <w:b/>
          <w:sz w:val="18"/>
          <w:szCs w:val="18"/>
        </w:rPr>
        <w:t>priyankadhand@yahoo.com</w:t>
      </w:r>
    </w:p>
    <w:p w:rsidR="008605BC" w:rsidRPr="008D7241" w:rsidRDefault="00725F5C" w:rsidP="008D7241">
      <w:pPr>
        <w:shd w:val="clear" w:color="auto" w:fill="C45911" w:themeFill="accent2" w:themeFillShade="BF"/>
        <w:spacing w:line="20" w:lineRule="atLeast"/>
        <w:jc w:val="center"/>
        <w:rPr>
          <w:rFonts w:ascii="Segoe UI" w:hAnsi="Segoe UI" w:cs="Segoe UI"/>
          <w:b/>
          <w:color w:val="FFFFFF" w:themeColor="background1"/>
          <w:sz w:val="28"/>
          <w:szCs w:val="25"/>
        </w:rPr>
      </w:pPr>
      <w:r w:rsidRPr="004B70E4">
        <w:rPr>
          <w:rFonts w:ascii="Segoe UI" w:hAnsi="Segoe UI" w:cs="Segoe UI"/>
          <w:b/>
          <w:color w:val="632423"/>
          <w:sz w:val="28"/>
          <w:szCs w:val="21"/>
        </w:rPr>
        <w:t xml:space="preserve"> </w:t>
      </w:r>
      <w:r w:rsidR="005B1E51" w:rsidRPr="004B70E4">
        <w:rPr>
          <w:rFonts w:ascii="Segoe UI" w:hAnsi="Segoe UI" w:cs="Segoe UI"/>
          <w:b/>
          <w:color w:val="632423"/>
          <w:sz w:val="28"/>
          <w:szCs w:val="25"/>
        </w:rPr>
        <w:t xml:space="preserve"> </w:t>
      </w:r>
      <w:r w:rsidR="003F365B" w:rsidRPr="008D7241">
        <w:rPr>
          <w:rFonts w:ascii="Segoe UI" w:hAnsi="Segoe UI" w:cs="Segoe UI"/>
          <w:b/>
          <w:color w:val="FFFFFF" w:themeColor="background1"/>
          <w:sz w:val="28"/>
          <w:szCs w:val="25"/>
        </w:rPr>
        <w:t>SQA LEAD /SOFTWARE TEST LEAD/SCRUM MASTER</w:t>
      </w:r>
      <w:r w:rsidR="007650DD" w:rsidRPr="008D7241">
        <w:rPr>
          <w:rFonts w:ascii="Segoe UI" w:hAnsi="Segoe UI" w:cs="Segoe UI"/>
          <w:b/>
          <w:color w:val="FFFFFF" w:themeColor="background1"/>
          <w:sz w:val="28"/>
          <w:szCs w:val="25"/>
        </w:rPr>
        <w:t xml:space="preserve"> </w:t>
      </w:r>
      <w:r w:rsidR="007610FE" w:rsidRPr="008D7241">
        <w:rPr>
          <w:rFonts w:ascii="Segoe UI" w:hAnsi="Segoe UI" w:cs="Segoe UI"/>
          <w:b/>
          <w:color w:val="FFFFFF" w:themeColor="background1"/>
          <w:sz w:val="28"/>
          <w:szCs w:val="25"/>
        </w:rPr>
        <w:t>PROFILE</w:t>
      </w:r>
    </w:p>
    <w:p w:rsidR="00E40161" w:rsidRPr="004B70E4" w:rsidRDefault="008605BC" w:rsidP="00B04EE0">
      <w:pPr>
        <w:pStyle w:val="ListParagraph"/>
        <w:tabs>
          <w:tab w:val="left" w:pos="270"/>
        </w:tabs>
        <w:spacing w:after="0" w:line="20" w:lineRule="atLeast"/>
        <w:ind w:left="0"/>
        <w:contextualSpacing w:val="0"/>
        <w:jc w:val="center"/>
        <w:rPr>
          <w:rFonts w:ascii="Segoe UI" w:hAnsi="Segoe UI" w:cs="Segoe UI"/>
          <w:b/>
          <w:sz w:val="20"/>
          <w:szCs w:val="20"/>
        </w:rPr>
      </w:pPr>
      <w:r w:rsidRPr="004B70E4">
        <w:rPr>
          <w:rFonts w:ascii="Segoe UI" w:hAnsi="Segoe UI" w:cs="Segoe UI"/>
          <w:b/>
          <w:sz w:val="20"/>
          <w:szCs w:val="20"/>
        </w:rPr>
        <w:t>IT &amp; IT ENABLED SERVICES</w:t>
      </w:r>
      <w:r w:rsidR="00751231" w:rsidRPr="004B70E4">
        <w:rPr>
          <w:rFonts w:ascii="Segoe UI" w:hAnsi="Segoe UI" w:cs="Segoe UI"/>
          <w:b/>
          <w:sz w:val="20"/>
          <w:szCs w:val="20"/>
        </w:rPr>
        <w:t xml:space="preserve"> DOMAIN</w:t>
      </w:r>
    </w:p>
    <w:p w:rsidR="00CD5757" w:rsidRPr="004B70E4" w:rsidRDefault="00CD5757" w:rsidP="00B04EE0">
      <w:pPr>
        <w:pStyle w:val="ListParagraph"/>
        <w:tabs>
          <w:tab w:val="left" w:pos="270"/>
        </w:tabs>
        <w:spacing w:after="0" w:line="20" w:lineRule="atLeast"/>
        <w:ind w:left="0"/>
        <w:contextualSpacing w:val="0"/>
        <w:jc w:val="center"/>
        <w:rPr>
          <w:rFonts w:ascii="Segoe UI" w:hAnsi="Segoe UI" w:cs="Segoe UI"/>
          <w:b/>
          <w:sz w:val="4"/>
          <w:szCs w:val="20"/>
        </w:rPr>
      </w:pPr>
    </w:p>
    <w:p w:rsidR="00725F5C" w:rsidRPr="004B70E4" w:rsidRDefault="003F365B" w:rsidP="004B70E4">
      <w:pPr>
        <w:pStyle w:val="ListParagraph"/>
        <w:shd w:val="clear" w:color="auto" w:fill="C45911" w:themeFill="accent2" w:themeFillShade="BF"/>
        <w:tabs>
          <w:tab w:val="left" w:pos="270"/>
        </w:tabs>
        <w:spacing w:line="20" w:lineRule="atLeast"/>
        <w:ind w:left="0"/>
        <w:jc w:val="center"/>
        <w:rPr>
          <w:rFonts w:ascii="Segoe UI" w:hAnsi="Segoe UI" w:cs="Segoe UI"/>
          <w:b/>
          <w:i/>
          <w:color w:val="FFFFFF" w:themeColor="background1"/>
          <w:sz w:val="20"/>
          <w:szCs w:val="20"/>
        </w:rPr>
      </w:pPr>
      <w:r w:rsidRPr="004B70E4">
        <w:rPr>
          <w:rFonts w:ascii="Segoe UI" w:hAnsi="Segoe UI" w:cs="Segoe UI"/>
          <w:b/>
          <w:i/>
          <w:color w:val="FFFFFF" w:themeColor="background1"/>
          <w:sz w:val="20"/>
          <w:szCs w:val="20"/>
        </w:rPr>
        <w:t xml:space="preserve">Certified </w:t>
      </w:r>
      <w:r w:rsidR="002F3EC7" w:rsidRPr="004B70E4">
        <w:rPr>
          <w:rFonts w:ascii="Segoe UI" w:hAnsi="Segoe UI" w:cs="Segoe UI"/>
          <w:b/>
          <w:i/>
          <w:color w:val="FFFFFF" w:themeColor="background1"/>
          <w:sz w:val="20"/>
          <w:szCs w:val="20"/>
        </w:rPr>
        <w:t xml:space="preserve">Scrum Master with solid exposure </w:t>
      </w:r>
      <w:r w:rsidR="00725F5C" w:rsidRPr="004B70E4">
        <w:rPr>
          <w:rFonts w:ascii="Segoe UI" w:hAnsi="Segoe UI" w:cs="Segoe UI"/>
          <w:b/>
          <w:i/>
          <w:color w:val="FFFFFF" w:themeColor="background1"/>
          <w:sz w:val="20"/>
          <w:szCs w:val="20"/>
        </w:rPr>
        <w:t>in</w:t>
      </w:r>
      <w:r w:rsidRPr="004B70E4">
        <w:rPr>
          <w:rFonts w:ascii="Segoe UI" w:hAnsi="Segoe UI" w:cs="Segoe UI"/>
          <w:b/>
          <w:i/>
          <w:color w:val="FFFFFF" w:themeColor="background1"/>
          <w:sz w:val="20"/>
          <w:szCs w:val="20"/>
        </w:rPr>
        <w:t xml:space="preserve"> Software Testing Lifecycle Management </w:t>
      </w:r>
      <w:r w:rsidR="002F3EC7" w:rsidRPr="004B70E4">
        <w:rPr>
          <w:rFonts w:ascii="Segoe UI" w:hAnsi="Segoe UI" w:cs="Segoe UI"/>
          <w:b/>
          <w:i/>
          <w:color w:val="FFFFFF" w:themeColor="background1"/>
          <w:sz w:val="20"/>
          <w:szCs w:val="20"/>
        </w:rPr>
        <w:t xml:space="preserve">and </w:t>
      </w:r>
      <w:r w:rsidRPr="004B70E4">
        <w:rPr>
          <w:rFonts w:ascii="Segoe UI" w:hAnsi="Segoe UI" w:cs="Segoe UI"/>
          <w:b/>
          <w:i/>
          <w:color w:val="FFFFFF" w:themeColor="background1"/>
          <w:sz w:val="20"/>
          <w:szCs w:val="20"/>
        </w:rPr>
        <w:t>QA Projects Delivery</w:t>
      </w:r>
    </w:p>
    <w:p w:rsidR="00725F5C" w:rsidRPr="004B70E4" w:rsidRDefault="00725F5C" w:rsidP="00B04EE0">
      <w:pPr>
        <w:pStyle w:val="ListParagraph"/>
        <w:tabs>
          <w:tab w:val="left" w:pos="270"/>
        </w:tabs>
        <w:spacing w:line="20" w:lineRule="atLeast"/>
        <w:ind w:left="270"/>
        <w:rPr>
          <w:rFonts w:ascii="Segoe UI" w:hAnsi="Segoe UI" w:cs="Segoe UI"/>
          <w:b/>
          <w:i/>
          <w:sz w:val="6"/>
          <w:szCs w:val="20"/>
        </w:rPr>
      </w:pPr>
    </w:p>
    <w:p w:rsidR="00F52458" w:rsidRPr="0075220B" w:rsidRDefault="00DC126F" w:rsidP="00F52458">
      <w:pPr>
        <w:pStyle w:val="ListParagraph"/>
        <w:tabs>
          <w:tab w:val="left" w:pos="270"/>
        </w:tabs>
        <w:spacing w:after="0" w:line="20" w:lineRule="atLeast"/>
        <w:ind w:left="360"/>
        <w:contextualSpacing w:val="0"/>
        <w:jc w:val="center"/>
        <w:rPr>
          <w:rFonts w:ascii="Segoe UI" w:eastAsia="Calibri" w:hAnsi="Segoe UI" w:cs="Segoe UI"/>
          <w:b/>
          <w:i/>
          <w:sz w:val="18"/>
          <w:szCs w:val="18"/>
        </w:rPr>
      </w:pPr>
      <w:r w:rsidRPr="0075220B">
        <w:rPr>
          <w:rFonts w:ascii="Segoe UI" w:hAnsi="Segoe UI" w:cs="Segoe UI"/>
          <w:i/>
          <w:sz w:val="18"/>
          <w:szCs w:val="18"/>
        </w:rPr>
        <w:t xml:space="preserve">Offering </w:t>
      </w:r>
      <w:r w:rsidR="003F365B" w:rsidRPr="0075220B">
        <w:rPr>
          <w:rFonts w:ascii="Segoe UI" w:hAnsi="Segoe UI" w:cs="Segoe UI"/>
          <w:b/>
          <w:i/>
          <w:sz w:val="18"/>
          <w:szCs w:val="18"/>
        </w:rPr>
        <w:t xml:space="preserve">13 </w:t>
      </w:r>
      <w:r w:rsidR="007650DD" w:rsidRPr="0075220B">
        <w:rPr>
          <w:rFonts w:ascii="Segoe UI" w:hAnsi="Segoe UI" w:cs="Segoe UI"/>
          <w:b/>
          <w:i/>
          <w:sz w:val="18"/>
          <w:szCs w:val="18"/>
        </w:rPr>
        <w:t>year</w:t>
      </w:r>
      <w:r w:rsidRPr="0075220B">
        <w:rPr>
          <w:rFonts w:ascii="Segoe UI" w:hAnsi="Segoe UI" w:cs="Segoe UI"/>
          <w:b/>
          <w:i/>
          <w:sz w:val="18"/>
          <w:szCs w:val="18"/>
        </w:rPr>
        <w:t xml:space="preserve">s </w:t>
      </w:r>
      <w:r w:rsidRPr="0075220B">
        <w:rPr>
          <w:rFonts w:ascii="Segoe UI" w:hAnsi="Segoe UI" w:cs="Segoe UI"/>
          <w:i/>
          <w:sz w:val="18"/>
          <w:szCs w:val="18"/>
        </w:rPr>
        <w:t xml:space="preserve">of insightful experience in </w:t>
      </w:r>
      <w:r w:rsidR="00B02E24" w:rsidRPr="0075220B">
        <w:rPr>
          <w:rFonts w:ascii="Segoe UI" w:hAnsi="Segoe UI" w:cs="Segoe UI"/>
          <w:i/>
          <w:sz w:val="18"/>
          <w:szCs w:val="18"/>
        </w:rPr>
        <w:t xml:space="preserve">managing </w:t>
      </w:r>
      <w:r w:rsidR="003F365B" w:rsidRPr="0075220B">
        <w:rPr>
          <w:rFonts w:ascii="Segoe UI" w:hAnsi="Segoe UI" w:cs="Segoe UI"/>
          <w:i/>
          <w:sz w:val="18"/>
          <w:szCs w:val="18"/>
        </w:rPr>
        <w:t xml:space="preserve">software quality assurance </w:t>
      </w:r>
      <w:r w:rsidR="00B02E24" w:rsidRPr="0075220B">
        <w:rPr>
          <w:rFonts w:ascii="Segoe UI" w:hAnsi="Segoe UI" w:cs="Segoe UI"/>
          <w:i/>
          <w:sz w:val="18"/>
          <w:szCs w:val="18"/>
        </w:rPr>
        <w:t xml:space="preserve">projects </w:t>
      </w:r>
      <w:r w:rsidR="00F87A5A" w:rsidRPr="0075220B">
        <w:rPr>
          <w:rFonts w:ascii="Segoe UI" w:hAnsi="Segoe UI" w:cs="Segoe UI"/>
          <w:i/>
          <w:sz w:val="18"/>
          <w:szCs w:val="18"/>
        </w:rPr>
        <w:t xml:space="preserve">of high complexity, </w:t>
      </w:r>
      <w:r w:rsidR="00725F5C" w:rsidRPr="0075220B">
        <w:rPr>
          <w:rFonts w:ascii="Segoe UI" w:hAnsi="Segoe UI" w:cs="Segoe UI"/>
          <w:i/>
          <w:sz w:val="18"/>
          <w:szCs w:val="18"/>
        </w:rPr>
        <w:t>re-engineering processes and boosting productivity through implementation of best practices in Agile and Scrum methodologies</w:t>
      </w:r>
      <w:r w:rsidR="008D7241">
        <w:rPr>
          <w:rFonts w:ascii="Segoe UI" w:hAnsi="Segoe UI" w:cs="Segoe UI"/>
          <w:i/>
          <w:sz w:val="18"/>
          <w:szCs w:val="18"/>
        </w:rPr>
        <w:t>.</w:t>
      </w:r>
    </w:p>
    <w:p w:rsidR="00F52458" w:rsidRPr="0075220B" w:rsidRDefault="00F03D7A" w:rsidP="00F52458">
      <w:pPr>
        <w:pStyle w:val="ListParagraph"/>
        <w:tabs>
          <w:tab w:val="left" w:pos="270"/>
        </w:tabs>
        <w:spacing w:after="0" w:line="20" w:lineRule="atLeast"/>
        <w:ind w:left="360"/>
        <w:contextualSpacing w:val="0"/>
        <w:jc w:val="center"/>
        <w:rPr>
          <w:rFonts w:ascii="Segoe UI" w:hAnsi="Segoe UI" w:cs="Segoe UI"/>
          <w:b/>
          <w:i/>
          <w:sz w:val="18"/>
          <w:szCs w:val="18"/>
        </w:rPr>
      </w:pPr>
      <w:r>
        <w:rPr>
          <w:rFonts w:ascii="Segoe UI" w:hAnsi="Segoe UI" w:cs="Segoe UI"/>
          <w:b/>
          <w:i/>
          <w:noProof/>
          <w:sz w:val="18"/>
          <w:szCs w:val="18"/>
        </w:rPr>
      </w:r>
      <w:r w:rsidR="00F03D7A">
        <w:rPr>
          <w:rFonts w:ascii="Segoe UI" w:hAnsi="Segoe UI" w:cs="Segoe UI"/>
          <w:b/>
          <w:i/>
          <w:noProof/>
          <w:sz w:val="18"/>
          <w:szCs w:val="18"/>
        </w:rPr>
        <w:pict>
          <v:rect id="_x0000_i1025" style="width:487.3pt;height:1.5pt" o:hrpct="960" o:hralign="center" o:hrstd="t" o:hrnoshade="t" o:hr="t" fillcolor="#2e74b5 [2404]" stroked="f"/>
        </w:pict>
      </w:r>
    </w:p>
    <w:p w:rsidR="00AF116F" w:rsidRPr="0075220B" w:rsidRDefault="007650DD" w:rsidP="00B04EE0">
      <w:pPr>
        <w:tabs>
          <w:tab w:val="left" w:pos="270"/>
        </w:tabs>
        <w:spacing w:line="20" w:lineRule="atLeast"/>
        <w:rPr>
          <w:rFonts w:ascii="Segoe UI" w:hAnsi="Segoe UI" w:cs="Segoe UI"/>
          <w:b/>
          <w:sz w:val="18"/>
          <w:szCs w:val="18"/>
        </w:rPr>
      </w:pPr>
      <w:r w:rsidRPr="0075220B">
        <w:rPr>
          <w:rFonts w:ascii="Segoe UI" w:hAnsi="Segoe UI" w:cs="Segoe UI"/>
          <w:b/>
          <w:sz w:val="18"/>
          <w:szCs w:val="18"/>
        </w:rPr>
        <w:t>PROFILE ABRIDGEMENT</w:t>
      </w:r>
    </w:p>
    <w:p w:rsidR="003F365B" w:rsidRPr="0075220B" w:rsidRDefault="00725F5C" w:rsidP="0027277E">
      <w:pPr>
        <w:tabs>
          <w:tab w:val="left" w:pos="360"/>
        </w:tabs>
        <w:spacing w:line="20" w:lineRule="atLeast"/>
        <w:ind w:right="216"/>
        <w:jc w:val="both"/>
        <w:rPr>
          <w:rFonts w:ascii="Segoe UI" w:hAnsi="Segoe UI" w:cs="Segoe UI"/>
          <w:bCs/>
          <w:sz w:val="18"/>
          <w:szCs w:val="18"/>
        </w:rPr>
      </w:pPr>
      <w:r w:rsidRPr="0075220B">
        <w:rPr>
          <w:rFonts w:ascii="Segoe UI" w:hAnsi="Segoe UI" w:cs="Segoe UI"/>
          <w:bCs/>
          <w:sz w:val="18"/>
          <w:szCs w:val="18"/>
        </w:rPr>
        <w:t xml:space="preserve">A resourceful, result-oriented professional </w:t>
      </w:r>
      <w:r w:rsidR="0001520C" w:rsidRPr="0075220B">
        <w:rPr>
          <w:rFonts w:ascii="Segoe UI" w:hAnsi="Segoe UI" w:cs="Segoe UI"/>
          <w:bCs/>
          <w:sz w:val="18"/>
          <w:szCs w:val="18"/>
        </w:rPr>
        <w:t xml:space="preserve">with </w:t>
      </w:r>
      <w:r w:rsidR="003F365B" w:rsidRPr="0075220B">
        <w:rPr>
          <w:rFonts w:ascii="Segoe UI" w:hAnsi="Segoe UI" w:cs="Segoe UI"/>
          <w:bCs/>
          <w:sz w:val="18"/>
          <w:szCs w:val="18"/>
        </w:rPr>
        <w:t xml:space="preserve">comprehensive experience in planning and management of Software Testing Lifecycle, QA Testing and Product Deployment Testing entailing diverse Manual testing methods </w:t>
      </w:r>
      <w:r w:rsidR="0001520C" w:rsidRPr="0075220B">
        <w:rPr>
          <w:rFonts w:ascii="Segoe UI" w:hAnsi="Segoe UI" w:cs="Segoe UI"/>
          <w:bCs/>
          <w:sz w:val="18"/>
          <w:szCs w:val="18"/>
        </w:rPr>
        <w:t>using various tools</w:t>
      </w:r>
      <w:r w:rsidR="00F52458" w:rsidRPr="0075220B">
        <w:rPr>
          <w:rFonts w:ascii="Segoe UI" w:hAnsi="Segoe UI" w:cs="Segoe UI"/>
          <w:bCs/>
          <w:sz w:val="18"/>
          <w:szCs w:val="18"/>
        </w:rPr>
        <w:t>.</w:t>
      </w:r>
      <w:r w:rsidR="0027277E" w:rsidRPr="0075220B">
        <w:rPr>
          <w:rFonts w:ascii="Segoe UI" w:hAnsi="Segoe UI" w:cs="Segoe UI"/>
          <w:bCs/>
          <w:sz w:val="18"/>
          <w:szCs w:val="18"/>
        </w:rPr>
        <w:t xml:space="preserve"> </w:t>
      </w:r>
      <w:r w:rsidR="003F365B" w:rsidRPr="0075220B">
        <w:rPr>
          <w:rFonts w:ascii="Segoe UI" w:hAnsi="Segoe UI" w:cs="Segoe UI"/>
          <w:bCs/>
          <w:sz w:val="18"/>
          <w:szCs w:val="18"/>
        </w:rPr>
        <w:t>360 degrees experience in Functional, Integration, Syst</w:t>
      </w:r>
      <w:r w:rsidR="007B7C81" w:rsidRPr="0075220B">
        <w:rPr>
          <w:rFonts w:ascii="Segoe UI" w:hAnsi="Segoe UI" w:cs="Segoe UI"/>
          <w:bCs/>
          <w:sz w:val="18"/>
          <w:szCs w:val="18"/>
        </w:rPr>
        <w:t xml:space="preserve">em, Regression, GUI testing </w:t>
      </w:r>
      <w:r w:rsidR="003F365B" w:rsidRPr="0075220B">
        <w:rPr>
          <w:rFonts w:ascii="Segoe UI" w:hAnsi="Segoe UI" w:cs="Segoe UI"/>
          <w:bCs/>
          <w:sz w:val="18"/>
          <w:szCs w:val="18"/>
        </w:rPr>
        <w:t xml:space="preserve">using Black Box Methodologies </w:t>
      </w:r>
      <w:r w:rsidR="003F365B" w:rsidRPr="00F33831">
        <w:rPr>
          <w:rFonts w:ascii="Segoe UI" w:hAnsi="Segoe UI" w:cs="Segoe UI"/>
          <w:bCs/>
          <w:sz w:val="18"/>
          <w:szCs w:val="18"/>
        </w:rPr>
        <w:t xml:space="preserve">on </w:t>
      </w:r>
      <w:r w:rsidR="005E3C08" w:rsidRPr="00F33831">
        <w:rPr>
          <w:rFonts w:ascii="Segoe UI" w:hAnsi="Segoe UI" w:cs="Segoe UI"/>
          <w:bCs/>
          <w:sz w:val="18"/>
          <w:szCs w:val="18"/>
        </w:rPr>
        <w:t>Windows and</w:t>
      </w:r>
      <w:r w:rsidR="003F365B" w:rsidRPr="0075220B">
        <w:rPr>
          <w:rFonts w:ascii="Segoe UI" w:hAnsi="Segoe UI" w:cs="Segoe UI"/>
          <w:bCs/>
          <w:sz w:val="18"/>
          <w:szCs w:val="18"/>
        </w:rPr>
        <w:t xml:space="preserve"> Web Based Applications.</w:t>
      </w:r>
    </w:p>
    <w:p w:rsidR="003F365B" w:rsidRPr="0075220B" w:rsidRDefault="003F365B" w:rsidP="0075220B">
      <w:pPr>
        <w:numPr>
          <w:ilvl w:val="0"/>
          <w:numId w:val="14"/>
        </w:numPr>
        <w:tabs>
          <w:tab w:val="clear" w:pos="720"/>
          <w:tab w:val="left" w:pos="360"/>
        </w:tabs>
        <w:spacing w:line="20" w:lineRule="atLeast"/>
        <w:ind w:left="360" w:right="216"/>
        <w:jc w:val="both"/>
        <w:rPr>
          <w:rFonts w:ascii="Segoe UI" w:hAnsi="Segoe UI" w:cs="Segoe UI"/>
          <w:bCs/>
          <w:sz w:val="18"/>
          <w:szCs w:val="18"/>
        </w:rPr>
      </w:pPr>
      <w:r w:rsidRPr="0075220B">
        <w:rPr>
          <w:rFonts w:ascii="Segoe UI" w:hAnsi="Segoe UI" w:cs="Segoe UI"/>
          <w:bCs/>
          <w:sz w:val="18"/>
          <w:szCs w:val="18"/>
        </w:rPr>
        <w:t xml:space="preserve">Extensive experience in domains like data warehouse, Smart Grid Communication and tools such as Test Manager, TFS and </w:t>
      </w:r>
      <w:r w:rsidR="005E3C08" w:rsidRPr="00F33831">
        <w:rPr>
          <w:rFonts w:ascii="Segoe UI" w:hAnsi="Segoe UI" w:cs="Segoe UI"/>
          <w:bCs/>
          <w:sz w:val="18"/>
          <w:szCs w:val="18"/>
        </w:rPr>
        <w:t>JIRA,</w:t>
      </w:r>
      <w:r w:rsidR="005E3C08">
        <w:rPr>
          <w:rFonts w:ascii="Segoe UI" w:hAnsi="Segoe UI" w:cs="Segoe UI"/>
          <w:bCs/>
          <w:sz w:val="18"/>
          <w:szCs w:val="18"/>
        </w:rPr>
        <w:t xml:space="preserve"> Visual Studio </w:t>
      </w:r>
      <w:r w:rsidR="005E3C08" w:rsidRPr="00F33831">
        <w:rPr>
          <w:rFonts w:ascii="Segoe UI" w:hAnsi="Segoe UI" w:cs="Segoe UI"/>
          <w:bCs/>
          <w:sz w:val="18"/>
          <w:szCs w:val="18"/>
        </w:rPr>
        <w:t>2019</w:t>
      </w:r>
      <w:r w:rsidR="007B7C81" w:rsidRPr="00F33831">
        <w:rPr>
          <w:rFonts w:ascii="Segoe UI" w:hAnsi="Segoe UI" w:cs="Segoe UI"/>
          <w:bCs/>
          <w:sz w:val="18"/>
          <w:szCs w:val="18"/>
        </w:rPr>
        <w:t>.</w:t>
      </w:r>
      <w:r w:rsidR="0075220B">
        <w:rPr>
          <w:rFonts w:ascii="Segoe UI" w:hAnsi="Segoe UI" w:cs="Segoe UI"/>
          <w:bCs/>
          <w:sz w:val="18"/>
          <w:szCs w:val="18"/>
        </w:rPr>
        <w:t xml:space="preserve"> </w:t>
      </w:r>
      <w:r w:rsidR="007B7C81" w:rsidRPr="0075220B">
        <w:rPr>
          <w:rFonts w:ascii="Segoe UI" w:hAnsi="Segoe UI" w:cs="Segoe UI"/>
          <w:bCs/>
          <w:sz w:val="18"/>
          <w:szCs w:val="18"/>
        </w:rPr>
        <w:t>Excellent on-premise client interaction skills in USA and Australia.</w:t>
      </w:r>
    </w:p>
    <w:p w:rsidR="003F365B" w:rsidRPr="0075220B" w:rsidRDefault="003F365B" w:rsidP="003F365B">
      <w:pPr>
        <w:numPr>
          <w:ilvl w:val="0"/>
          <w:numId w:val="14"/>
        </w:numPr>
        <w:tabs>
          <w:tab w:val="clear" w:pos="720"/>
          <w:tab w:val="left" w:pos="360"/>
        </w:tabs>
        <w:spacing w:line="20" w:lineRule="atLeast"/>
        <w:ind w:left="360" w:right="216"/>
        <w:jc w:val="both"/>
        <w:rPr>
          <w:rFonts w:ascii="Segoe UI" w:hAnsi="Segoe UI" w:cs="Segoe UI"/>
          <w:bCs/>
          <w:sz w:val="18"/>
          <w:szCs w:val="18"/>
        </w:rPr>
      </w:pPr>
      <w:r w:rsidRPr="0075220B">
        <w:rPr>
          <w:rFonts w:ascii="Segoe UI" w:hAnsi="Segoe UI" w:cs="Segoe UI"/>
          <w:bCs/>
          <w:sz w:val="18"/>
          <w:szCs w:val="18"/>
        </w:rPr>
        <w:t>Seasoned people skills with a transformational leadership style, cross-functional collaboration skills, and the ability to execute with discipline and effectiveness.</w:t>
      </w:r>
    </w:p>
    <w:p w:rsidR="003F365B" w:rsidRPr="0075220B" w:rsidRDefault="003F365B" w:rsidP="003F365B">
      <w:pPr>
        <w:numPr>
          <w:ilvl w:val="0"/>
          <w:numId w:val="14"/>
        </w:numPr>
        <w:tabs>
          <w:tab w:val="clear" w:pos="720"/>
          <w:tab w:val="left" w:pos="360"/>
        </w:tabs>
        <w:spacing w:line="20" w:lineRule="atLeast"/>
        <w:ind w:left="360" w:right="216"/>
        <w:jc w:val="both"/>
        <w:rPr>
          <w:rFonts w:ascii="Segoe UI" w:hAnsi="Segoe UI" w:cs="Segoe UI"/>
          <w:bCs/>
          <w:sz w:val="18"/>
          <w:szCs w:val="18"/>
        </w:rPr>
      </w:pPr>
      <w:r w:rsidRPr="0075220B">
        <w:rPr>
          <w:rFonts w:ascii="Segoe UI" w:hAnsi="Segoe UI" w:cs="Segoe UI"/>
          <w:bCs/>
          <w:sz w:val="18"/>
          <w:szCs w:val="18"/>
        </w:rPr>
        <w:t>Skilled in leveraging wide range of skills in computer technology and team leadership to effectively improve processes, manage change, mitigate risks</w:t>
      </w:r>
      <w:r w:rsidR="005E3C08" w:rsidRPr="00F33831">
        <w:rPr>
          <w:rFonts w:ascii="Segoe UI" w:hAnsi="Segoe UI" w:cs="Segoe UI"/>
          <w:bCs/>
          <w:sz w:val="18"/>
          <w:szCs w:val="18"/>
        </w:rPr>
        <w:t>, resolve conflicts</w:t>
      </w:r>
      <w:r w:rsidRPr="0075220B">
        <w:rPr>
          <w:rFonts w:ascii="Segoe UI" w:hAnsi="Segoe UI" w:cs="Segoe UI"/>
          <w:bCs/>
          <w:sz w:val="18"/>
          <w:szCs w:val="18"/>
        </w:rPr>
        <w:t xml:space="preserve"> and infuse innovative ideas.</w:t>
      </w:r>
    </w:p>
    <w:p w:rsidR="007650DD" w:rsidRPr="0075220B" w:rsidRDefault="007650DD" w:rsidP="003F365B">
      <w:pPr>
        <w:tabs>
          <w:tab w:val="left" w:pos="360"/>
        </w:tabs>
        <w:spacing w:line="20" w:lineRule="atLeast"/>
        <w:ind w:left="360" w:right="216"/>
        <w:jc w:val="both"/>
        <w:rPr>
          <w:rFonts w:ascii="Segoe UI" w:hAnsi="Segoe UI" w:cs="Segoe UI"/>
          <w:sz w:val="8"/>
          <w:szCs w:val="18"/>
        </w:rPr>
      </w:pPr>
    </w:p>
    <w:p w:rsidR="00BB3920" w:rsidRPr="0075220B" w:rsidRDefault="00BB3920" w:rsidP="00B04EE0">
      <w:pPr>
        <w:pBdr>
          <w:left w:val="single" w:sz="12" w:space="4" w:color="385623" w:themeColor="accent6" w:themeShade="80"/>
          <w:bottom w:val="single" w:sz="12" w:space="2" w:color="385623" w:themeColor="accent6" w:themeShade="80"/>
          <w:right w:val="single" w:sz="12" w:space="4" w:color="385623" w:themeColor="accent6" w:themeShade="80"/>
        </w:pBdr>
        <w:spacing w:line="20" w:lineRule="atLeast"/>
        <w:jc w:val="center"/>
        <w:rPr>
          <w:rFonts w:ascii="Segoe UI" w:hAnsi="Segoe UI" w:cs="Segoe UI"/>
          <w:b/>
          <w:smallCaps/>
          <w:sz w:val="18"/>
          <w:szCs w:val="18"/>
        </w:rPr>
      </w:pPr>
      <w:r w:rsidRPr="0075220B">
        <w:rPr>
          <w:rFonts w:ascii="Segoe UI" w:hAnsi="Segoe UI" w:cs="Segoe UI"/>
          <w:b/>
          <w:smallCaps/>
          <w:sz w:val="18"/>
          <w:szCs w:val="18"/>
        </w:rPr>
        <w:t>CORE COMPETENCIES</w:t>
      </w:r>
    </w:p>
    <w:p w:rsidR="00256F90" w:rsidRPr="0075220B" w:rsidRDefault="00256F90" w:rsidP="00B04EE0">
      <w:pPr>
        <w:tabs>
          <w:tab w:val="left" w:pos="360"/>
        </w:tabs>
        <w:spacing w:line="20" w:lineRule="atLeast"/>
        <w:ind w:left="360" w:right="396"/>
        <w:rPr>
          <w:rFonts w:ascii="Segoe UI" w:hAnsi="Segoe UI" w:cs="Segoe UI"/>
          <w:b/>
          <w:sz w:val="18"/>
          <w:szCs w:val="18"/>
        </w:rPr>
      </w:pPr>
    </w:p>
    <w:p w:rsidR="00F52458" w:rsidRPr="00135CA5" w:rsidRDefault="007B7C81" w:rsidP="0075220B">
      <w:pPr>
        <w:shd w:val="clear" w:color="auto" w:fill="BDD6EE" w:themeFill="accent1" w:themeFillTint="66"/>
        <w:tabs>
          <w:tab w:val="left" w:pos="90"/>
        </w:tabs>
        <w:spacing w:line="20" w:lineRule="atLeast"/>
        <w:ind w:left="90"/>
        <w:jc w:val="center"/>
        <w:rPr>
          <w:rFonts w:ascii="Segoe UI" w:hAnsi="Segoe UI" w:cs="Segoe UI"/>
          <w:b/>
          <w:sz w:val="12"/>
          <w:szCs w:val="18"/>
        </w:rPr>
      </w:pPr>
      <w:r w:rsidRPr="0075220B">
        <w:rPr>
          <w:rFonts w:ascii="Segoe UI" w:hAnsi="Segoe UI" w:cs="Segoe UI"/>
          <w:b/>
          <w:sz w:val="18"/>
          <w:szCs w:val="18"/>
        </w:rPr>
        <w:t>FUNCTIONAL SKILLS: End-to-End System</w:t>
      </w:r>
      <w:r w:rsidR="004B70E4" w:rsidRPr="0075220B">
        <w:rPr>
          <w:rFonts w:ascii="Segoe UI" w:hAnsi="Segoe UI" w:cs="Segoe UI"/>
          <w:b/>
          <w:sz w:val="18"/>
          <w:szCs w:val="18"/>
        </w:rPr>
        <w:t>/Software Quality</w:t>
      </w:r>
      <w:r w:rsidRPr="0075220B">
        <w:rPr>
          <w:rFonts w:ascii="Segoe UI" w:hAnsi="Segoe UI" w:cs="Segoe UI"/>
          <w:b/>
          <w:sz w:val="18"/>
          <w:szCs w:val="18"/>
        </w:rPr>
        <w:t xml:space="preserve"> Testing | Test Strategy, Plan Development | Test Script Creation and Test Execution | GUI Testing, Functional Testing, System Testing, and Regression Testing | </w:t>
      </w:r>
    </w:p>
    <w:p w:rsidR="007B7C81" w:rsidRPr="0075220B" w:rsidRDefault="007B7C81" w:rsidP="0075220B">
      <w:pPr>
        <w:shd w:val="clear" w:color="auto" w:fill="BDD6EE" w:themeFill="accent1" w:themeFillTint="66"/>
        <w:tabs>
          <w:tab w:val="left" w:pos="90"/>
        </w:tabs>
        <w:spacing w:line="20" w:lineRule="atLeast"/>
        <w:ind w:left="90"/>
        <w:jc w:val="center"/>
        <w:rPr>
          <w:rFonts w:ascii="Segoe UI" w:hAnsi="Segoe UI" w:cs="Segoe UI"/>
          <w:b/>
          <w:sz w:val="18"/>
          <w:szCs w:val="18"/>
        </w:rPr>
      </w:pPr>
      <w:r w:rsidRPr="0075220B">
        <w:rPr>
          <w:rFonts w:ascii="Segoe UI" w:hAnsi="Segoe UI" w:cs="Segoe UI"/>
          <w:b/>
          <w:sz w:val="18"/>
          <w:szCs w:val="18"/>
        </w:rPr>
        <w:t xml:space="preserve">MANAGEMENT SKILLS: Project Management/Delivery </w:t>
      </w:r>
      <w:r w:rsidR="00AB415E" w:rsidRPr="0075220B">
        <w:rPr>
          <w:rFonts w:ascii="Segoe UI" w:hAnsi="Segoe UI" w:cs="Segoe UI"/>
          <w:b/>
          <w:sz w:val="18"/>
          <w:szCs w:val="18"/>
        </w:rPr>
        <w:t xml:space="preserve">| </w:t>
      </w:r>
      <w:r w:rsidRPr="0075220B">
        <w:rPr>
          <w:rFonts w:ascii="Segoe UI" w:hAnsi="Segoe UI" w:cs="Segoe UI"/>
          <w:b/>
          <w:sz w:val="18"/>
          <w:szCs w:val="18"/>
        </w:rPr>
        <w:t>Cross-cultural Client Communication| Organizat</w:t>
      </w:r>
      <w:r w:rsidR="00AB415E" w:rsidRPr="0075220B">
        <w:rPr>
          <w:rFonts w:ascii="Segoe UI" w:hAnsi="Segoe UI" w:cs="Segoe UI"/>
          <w:b/>
          <w:sz w:val="18"/>
          <w:szCs w:val="18"/>
        </w:rPr>
        <w:t>ional Testing Competency Setup|</w:t>
      </w:r>
      <w:r w:rsidRPr="0075220B">
        <w:rPr>
          <w:rFonts w:ascii="Segoe UI" w:hAnsi="Segoe UI" w:cs="Segoe UI"/>
          <w:b/>
          <w:sz w:val="18"/>
          <w:szCs w:val="18"/>
        </w:rPr>
        <w:t xml:space="preserve"> Requirement Gathering and Analysis| Cross-Functional Management L</w:t>
      </w:r>
      <w:r w:rsidR="00AB415E" w:rsidRPr="0075220B">
        <w:rPr>
          <w:rFonts w:ascii="Segoe UI" w:hAnsi="Segoe UI" w:cs="Segoe UI"/>
          <w:b/>
          <w:sz w:val="18"/>
          <w:szCs w:val="18"/>
        </w:rPr>
        <w:t>iaison| Inter-personal Skills| T</w:t>
      </w:r>
      <w:r w:rsidRPr="0075220B">
        <w:rPr>
          <w:rFonts w:ascii="Segoe UI" w:hAnsi="Segoe UI" w:cs="Segoe UI"/>
          <w:b/>
          <w:sz w:val="18"/>
          <w:szCs w:val="18"/>
        </w:rPr>
        <w:t>eam Management and Leadership</w:t>
      </w:r>
    </w:p>
    <w:p w:rsidR="007B7C81" w:rsidRPr="0075220B" w:rsidRDefault="007B7C81" w:rsidP="0075220B">
      <w:pPr>
        <w:shd w:val="clear" w:color="auto" w:fill="BDD6EE" w:themeFill="accent1" w:themeFillTint="66"/>
        <w:tabs>
          <w:tab w:val="left" w:pos="90"/>
        </w:tabs>
        <w:spacing w:line="20" w:lineRule="atLeast"/>
        <w:ind w:left="90"/>
        <w:jc w:val="center"/>
        <w:rPr>
          <w:rFonts w:ascii="Segoe UI" w:hAnsi="Segoe UI" w:cs="Segoe UI"/>
          <w:b/>
          <w:sz w:val="18"/>
          <w:szCs w:val="18"/>
        </w:rPr>
      </w:pPr>
    </w:p>
    <w:p w:rsidR="00F52458" w:rsidRPr="0075220B" w:rsidRDefault="00F52458" w:rsidP="0075220B">
      <w:pPr>
        <w:shd w:val="clear" w:color="auto" w:fill="BDD6EE" w:themeFill="accent1" w:themeFillTint="66"/>
        <w:tabs>
          <w:tab w:val="left" w:pos="90"/>
        </w:tabs>
        <w:spacing w:line="20" w:lineRule="atLeast"/>
        <w:ind w:left="90"/>
        <w:jc w:val="center"/>
        <w:rPr>
          <w:rFonts w:ascii="Segoe UI" w:hAnsi="Segoe UI" w:cs="Segoe UI"/>
          <w:b/>
          <w:sz w:val="18"/>
          <w:szCs w:val="18"/>
        </w:rPr>
      </w:pPr>
      <w:r w:rsidRPr="0075220B">
        <w:rPr>
          <w:rFonts w:ascii="Segoe UI" w:hAnsi="Segoe UI" w:cs="Segoe UI"/>
          <w:b/>
          <w:sz w:val="18"/>
          <w:szCs w:val="18"/>
        </w:rPr>
        <w:t>TECHNICAL SKILLS</w:t>
      </w:r>
      <w:r w:rsidR="007B7C81" w:rsidRPr="0075220B">
        <w:rPr>
          <w:rFonts w:ascii="Segoe UI" w:hAnsi="Segoe UI" w:cs="Segoe UI"/>
          <w:b/>
          <w:sz w:val="18"/>
          <w:szCs w:val="18"/>
        </w:rPr>
        <w:t xml:space="preserve">: </w:t>
      </w:r>
    </w:p>
    <w:p w:rsidR="00AB415E" w:rsidRPr="0075220B" w:rsidRDefault="00AB415E" w:rsidP="0075220B">
      <w:pPr>
        <w:shd w:val="clear" w:color="auto" w:fill="BDD6EE" w:themeFill="accent1" w:themeFillTint="66"/>
        <w:tabs>
          <w:tab w:val="left" w:pos="90"/>
        </w:tabs>
        <w:spacing w:line="20" w:lineRule="atLeast"/>
        <w:ind w:left="90"/>
        <w:jc w:val="center"/>
        <w:rPr>
          <w:rFonts w:ascii="Segoe UI" w:hAnsi="Segoe UI" w:cs="Segoe UI"/>
          <w:b/>
          <w:sz w:val="18"/>
          <w:szCs w:val="18"/>
        </w:rPr>
      </w:pPr>
      <w:r w:rsidRPr="0075220B">
        <w:rPr>
          <w:rFonts w:ascii="Segoe UI" w:hAnsi="Segoe UI" w:cs="Segoe UI"/>
          <w:b/>
          <w:sz w:val="18"/>
          <w:szCs w:val="18"/>
        </w:rPr>
        <w:t xml:space="preserve">Testing Skills: Database Testing, Web Services Testing, </w:t>
      </w:r>
    </w:p>
    <w:p w:rsidR="00AB415E" w:rsidRPr="0075220B" w:rsidRDefault="00996473" w:rsidP="0075220B">
      <w:pPr>
        <w:shd w:val="clear" w:color="auto" w:fill="BDD6EE" w:themeFill="accent1" w:themeFillTint="66"/>
        <w:tabs>
          <w:tab w:val="left" w:pos="90"/>
        </w:tabs>
        <w:spacing w:line="20" w:lineRule="atLeast"/>
        <w:ind w:left="90"/>
        <w:jc w:val="center"/>
        <w:rPr>
          <w:rFonts w:ascii="Segoe UI" w:hAnsi="Segoe UI" w:cs="Segoe UI"/>
          <w:b/>
          <w:sz w:val="18"/>
          <w:szCs w:val="18"/>
        </w:rPr>
      </w:pPr>
      <w:r>
        <w:rPr>
          <w:rFonts w:ascii="Segoe UI" w:hAnsi="Segoe UI" w:cs="Segoe UI"/>
          <w:b/>
          <w:sz w:val="18"/>
          <w:szCs w:val="18"/>
        </w:rPr>
        <w:t xml:space="preserve">Tools: Visual Studio </w:t>
      </w:r>
      <w:r w:rsidRPr="00F33831">
        <w:rPr>
          <w:rFonts w:ascii="Segoe UI" w:hAnsi="Segoe UI" w:cs="Segoe UI"/>
          <w:b/>
          <w:sz w:val="18"/>
          <w:szCs w:val="18"/>
        </w:rPr>
        <w:t>2019</w:t>
      </w:r>
      <w:r w:rsidR="00AB415E" w:rsidRPr="00F33831">
        <w:rPr>
          <w:rFonts w:ascii="Segoe UI" w:hAnsi="Segoe UI" w:cs="Segoe UI"/>
          <w:b/>
          <w:sz w:val="18"/>
          <w:szCs w:val="18"/>
        </w:rPr>
        <w:t xml:space="preserve"> (</w:t>
      </w:r>
      <w:r w:rsidR="00AB415E" w:rsidRPr="0075220B">
        <w:rPr>
          <w:rFonts w:ascii="Segoe UI" w:hAnsi="Segoe UI" w:cs="Segoe UI"/>
          <w:b/>
          <w:sz w:val="18"/>
          <w:szCs w:val="18"/>
        </w:rPr>
        <w:t xml:space="preserve">Team Foundation Server-TFS, Test Manager), SOAPUI, JIRA, </w:t>
      </w:r>
      <w:proofErr w:type="spellStart"/>
      <w:r w:rsidR="00AB415E" w:rsidRPr="0075220B">
        <w:rPr>
          <w:rFonts w:ascii="Segoe UI" w:hAnsi="Segoe UI" w:cs="Segoe UI"/>
          <w:b/>
          <w:sz w:val="18"/>
          <w:szCs w:val="18"/>
        </w:rPr>
        <w:t>Informatica</w:t>
      </w:r>
      <w:proofErr w:type="spellEnd"/>
      <w:r w:rsidR="00AB415E" w:rsidRPr="0075220B">
        <w:rPr>
          <w:rFonts w:ascii="Segoe UI" w:hAnsi="Segoe UI" w:cs="Segoe UI"/>
          <w:b/>
          <w:sz w:val="18"/>
          <w:szCs w:val="18"/>
        </w:rPr>
        <w:t xml:space="preserve">, Mercury Quality </w:t>
      </w:r>
      <w:r w:rsidR="004B7F1F" w:rsidRPr="0075220B">
        <w:rPr>
          <w:rFonts w:ascii="Segoe UI" w:hAnsi="Segoe UI" w:cs="Segoe UI"/>
          <w:b/>
          <w:sz w:val="18"/>
          <w:szCs w:val="18"/>
        </w:rPr>
        <w:t xml:space="preserve">Center, </w:t>
      </w:r>
      <w:r w:rsidR="00AB415E" w:rsidRPr="0075220B">
        <w:rPr>
          <w:rFonts w:ascii="Segoe UI" w:hAnsi="Segoe UI" w:cs="Segoe UI"/>
          <w:b/>
          <w:sz w:val="18"/>
          <w:szCs w:val="18"/>
        </w:rPr>
        <w:t>Database: SQL Server 2016, Oracle 12C | Operating System: Windows 10</w:t>
      </w:r>
    </w:p>
    <w:p w:rsidR="007B7C81" w:rsidRPr="0075220B" w:rsidRDefault="00AB415E" w:rsidP="0075220B">
      <w:pPr>
        <w:shd w:val="clear" w:color="auto" w:fill="BDD6EE" w:themeFill="accent1" w:themeFillTint="66"/>
        <w:tabs>
          <w:tab w:val="left" w:pos="90"/>
        </w:tabs>
        <w:spacing w:line="20" w:lineRule="atLeast"/>
        <w:ind w:left="90"/>
        <w:jc w:val="center"/>
        <w:rPr>
          <w:rFonts w:ascii="Segoe UI" w:hAnsi="Segoe UI" w:cs="Segoe UI"/>
          <w:b/>
          <w:sz w:val="18"/>
          <w:szCs w:val="18"/>
        </w:rPr>
      </w:pPr>
      <w:r w:rsidRPr="0075220B">
        <w:rPr>
          <w:rFonts w:ascii="Segoe UI" w:hAnsi="Segoe UI" w:cs="Segoe UI"/>
          <w:b/>
          <w:sz w:val="18"/>
          <w:szCs w:val="18"/>
        </w:rPr>
        <w:t xml:space="preserve">Functional Areas: Smart Grid Communication (Product – Command Center), Datawarehouse </w:t>
      </w:r>
      <w:r w:rsidR="004B7F1F" w:rsidRPr="0075220B">
        <w:rPr>
          <w:rFonts w:ascii="Segoe UI" w:hAnsi="Segoe UI" w:cs="Segoe UI"/>
          <w:b/>
          <w:sz w:val="18"/>
          <w:szCs w:val="18"/>
        </w:rPr>
        <w:t>(Product</w:t>
      </w:r>
      <w:r w:rsidRPr="0075220B">
        <w:rPr>
          <w:rFonts w:ascii="Segoe UI" w:hAnsi="Segoe UI" w:cs="Segoe UI"/>
          <w:b/>
          <w:sz w:val="18"/>
          <w:szCs w:val="18"/>
        </w:rPr>
        <w:t>- Supervalu)</w:t>
      </w:r>
    </w:p>
    <w:p w:rsidR="00EC03EA" w:rsidRPr="0075220B" w:rsidRDefault="00EC03EA" w:rsidP="0075220B">
      <w:pPr>
        <w:tabs>
          <w:tab w:val="left" w:pos="90"/>
        </w:tabs>
        <w:spacing w:line="20" w:lineRule="atLeast"/>
        <w:ind w:left="90"/>
        <w:jc w:val="both"/>
        <w:rPr>
          <w:rFonts w:ascii="Segoe UI" w:hAnsi="Segoe UI" w:cs="Segoe UI"/>
          <w:sz w:val="10"/>
          <w:szCs w:val="18"/>
        </w:rPr>
      </w:pPr>
    </w:p>
    <w:p w:rsidR="00256F90" w:rsidRPr="0075220B" w:rsidRDefault="00256F90" w:rsidP="00B04EE0">
      <w:pPr>
        <w:pBdr>
          <w:left w:val="single" w:sz="12" w:space="4" w:color="385623" w:themeColor="accent6" w:themeShade="80"/>
          <w:bottom w:val="single" w:sz="12" w:space="2" w:color="385623" w:themeColor="accent6" w:themeShade="80"/>
          <w:right w:val="single" w:sz="12" w:space="4" w:color="385623" w:themeColor="accent6" w:themeShade="80"/>
        </w:pBdr>
        <w:spacing w:line="20" w:lineRule="atLeast"/>
        <w:jc w:val="center"/>
        <w:rPr>
          <w:rFonts w:ascii="Segoe UI" w:hAnsi="Segoe UI" w:cs="Segoe UI"/>
          <w:b/>
          <w:smallCaps/>
          <w:sz w:val="18"/>
          <w:szCs w:val="18"/>
        </w:rPr>
      </w:pPr>
      <w:r w:rsidRPr="0075220B">
        <w:rPr>
          <w:rFonts w:ascii="Segoe UI" w:hAnsi="Segoe UI" w:cs="Segoe UI"/>
          <w:b/>
          <w:smallCaps/>
          <w:sz w:val="18"/>
          <w:szCs w:val="18"/>
        </w:rPr>
        <w:t>CAREER CHRONOLOGY</w:t>
      </w:r>
    </w:p>
    <w:p w:rsidR="00256F90" w:rsidRPr="0075220B" w:rsidRDefault="00256F90" w:rsidP="00B04EE0">
      <w:pPr>
        <w:tabs>
          <w:tab w:val="left" w:pos="360"/>
        </w:tabs>
        <w:spacing w:line="20" w:lineRule="atLeast"/>
        <w:ind w:right="396"/>
        <w:rPr>
          <w:rFonts w:ascii="Segoe UI" w:hAnsi="Segoe UI" w:cs="Segoe UI"/>
          <w:sz w:val="18"/>
          <w:szCs w:val="18"/>
        </w:rPr>
      </w:pPr>
    </w:p>
    <w:p w:rsidR="009104F8" w:rsidRPr="0075220B" w:rsidRDefault="009104F8" w:rsidP="009104F8">
      <w:pPr>
        <w:pStyle w:val="Title"/>
        <w:shd w:val="clear" w:color="auto" w:fill="F2F2F2"/>
        <w:spacing w:line="20" w:lineRule="atLeast"/>
        <w:rPr>
          <w:rFonts w:ascii="Segoe UI" w:hAnsi="Segoe UI" w:cs="Segoe UI"/>
          <w:bCs/>
          <w:sz w:val="18"/>
          <w:szCs w:val="18"/>
          <w:u w:val="none"/>
        </w:rPr>
      </w:pPr>
      <w:r w:rsidRPr="0075220B">
        <w:rPr>
          <w:rFonts w:ascii="Segoe UI" w:hAnsi="Segoe UI" w:cs="Segoe UI"/>
          <w:bCs/>
          <w:sz w:val="18"/>
          <w:szCs w:val="18"/>
          <w:u w:val="none"/>
        </w:rPr>
        <w:t>LANDIS</w:t>
      </w:r>
      <w:r w:rsidR="00BE0ED5" w:rsidRPr="0075220B">
        <w:rPr>
          <w:rFonts w:ascii="Segoe UI" w:hAnsi="Segoe UI" w:cs="Segoe UI"/>
          <w:bCs/>
          <w:sz w:val="18"/>
          <w:szCs w:val="18"/>
          <w:u w:val="none"/>
        </w:rPr>
        <w:t xml:space="preserve"> </w:t>
      </w:r>
      <w:r w:rsidRPr="0075220B">
        <w:rPr>
          <w:rFonts w:ascii="Segoe UI" w:hAnsi="Segoe UI" w:cs="Segoe UI"/>
          <w:bCs/>
          <w:sz w:val="18"/>
          <w:szCs w:val="18"/>
          <w:u w:val="none"/>
        </w:rPr>
        <w:t>+ GYR</w:t>
      </w:r>
      <w:r w:rsidRPr="0075220B">
        <w:rPr>
          <w:rFonts w:ascii="Segoe UI" w:hAnsi="Segoe UI" w:cs="Segoe UI"/>
          <w:bCs/>
          <w:sz w:val="18"/>
          <w:szCs w:val="18"/>
          <w:u w:val="none"/>
        </w:rPr>
        <w:tab/>
      </w:r>
    </w:p>
    <w:p w:rsidR="009104F8" w:rsidRPr="0075220B" w:rsidRDefault="009104F8" w:rsidP="00F52458">
      <w:pPr>
        <w:pStyle w:val="Title"/>
        <w:shd w:val="clear" w:color="auto" w:fill="F2F2F2"/>
        <w:spacing w:line="20" w:lineRule="atLeast"/>
        <w:rPr>
          <w:rFonts w:ascii="Segoe UI" w:hAnsi="Segoe UI" w:cs="Segoe UI"/>
          <w:bCs/>
          <w:sz w:val="18"/>
          <w:szCs w:val="18"/>
          <w:u w:val="none"/>
        </w:rPr>
      </w:pPr>
      <w:r w:rsidRPr="0075220B">
        <w:rPr>
          <w:rFonts w:ascii="Segoe UI" w:hAnsi="Segoe UI" w:cs="Segoe UI"/>
          <w:bCs/>
          <w:sz w:val="18"/>
          <w:szCs w:val="18"/>
          <w:u w:val="none"/>
        </w:rPr>
        <w:t>Lead- SQA, April 2016 to Oct 2020</w:t>
      </w:r>
      <w:r w:rsidR="00F52458" w:rsidRPr="0075220B">
        <w:rPr>
          <w:rFonts w:ascii="Segoe UI" w:hAnsi="Segoe UI" w:cs="Segoe UI"/>
          <w:bCs/>
          <w:sz w:val="18"/>
          <w:szCs w:val="18"/>
          <w:u w:val="none"/>
        </w:rPr>
        <w:t xml:space="preserve"> | </w:t>
      </w:r>
      <w:r w:rsidRPr="0075220B">
        <w:rPr>
          <w:rFonts w:ascii="Segoe UI" w:hAnsi="Segoe UI" w:cs="Segoe UI"/>
          <w:bCs/>
          <w:sz w:val="18"/>
          <w:szCs w:val="18"/>
          <w:u w:val="none"/>
        </w:rPr>
        <w:t>Senior Software Engineer, 2011 to 2016</w:t>
      </w:r>
    </w:p>
    <w:p w:rsidR="009104F8" w:rsidRPr="0075220B" w:rsidRDefault="009104F8" w:rsidP="009104F8">
      <w:pPr>
        <w:pStyle w:val="Title"/>
        <w:shd w:val="clear" w:color="auto" w:fill="F2F2F2"/>
        <w:spacing w:line="20" w:lineRule="atLeast"/>
        <w:rPr>
          <w:rFonts w:ascii="Segoe UI" w:hAnsi="Segoe UI" w:cs="Segoe UI"/>
          <w:bCs/>
          <w:sz w:val="18"/>
          <w:szCs w:val="18"/>
          <w:u w:val="none"/>
        </w:rPr>
      </w:pPr>
      <w:r w:rsidRPr="0075220B">
        <w:rPr>
          <w:rFonts w:ascii="Segoe UI" w:hAnsi="Segoe UI" w:cs="Segoe UI"/>
          <w:bCs/>
          <w:sz w:val="18"/>
          <w:szCs w:val="18"/>
          <w:u w:val="none"/>
        </w:rPr>
        <w:t>Software Engineer, Aug 2008 to March 2011</w:t>
      </w:r>
    </w:p>
    <w:p w:rsidR="0017122B" w:rsidRPr="0075220B" w:rsidRDefault="0017122B" w:rsidP="00B04EE0">
      <w:pPr>
        <w:suppressAutoHyphens/>
        <w:spacing w:line="20" w:lineRule="atLeast"/>
        <w:ind w:right="396"/>
        <w:jc w:val="both"/>
        <w:rPr>
          <w:rFonts w:ascii="Segoe UI" w:hAnsi="Segoe UI" w:cs="Segoe UI"/>
          <w:sz w:val="18"/>
          <w:szCs w:val="18"/>
        </w:rPr>
      </w:pPr>
      <w:r w:rsidRPr="0075220B">
        <w:rPr>
          <w:rFonts w:ascii="Segoe UI" w:hAnsi="Segoe UI" w:cs="Segoe UI"/>
          <w:b/>
          <w:sz w:val="18"/>
          <w:szCs w:val="18"/>
        </w:rPr>
        <w:t>Job Profile</w:t>
      </w:r>
      <w:r w:rsidRPr="0075220B">
        <w:rPr>
          <w:rFonts w:ascii="Segoe UI" w:hAnsi="Segoe UI" w:cs="Segoe UI"/>
          <w:sz w:val="18"/>
          <w:szCs w:val="18"/>
        </w:rPr>
        <w:t>:</w:t>
      </w:r>
    </w:p>
    <w:p w:rsidR="0021646D" w:rsidRPr="0075220B" w:rsidRDefault="0017122B" w:rsidP="0021646D">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Assigned with all facets of functi</w:t>
      </w:r>
      <w:r w:rsidR="0021646D" w:rsidRPr="0075220B">
        <w:rPr>
          <w:rFonts w:ascii="Segoe UI" w:hAnsi="Segoe UI" w:cs="Segoe UI"/>
          <w:sz w:val="18"/>
          <w:szCs w:val="18"/>
        </w:rPr>
        <w:t xml:space="preserve">ons entailed in extending key technical leadership for development of performance and implementation of Agile </w:t>
      </w:r>
      <w:r w:rsidR="00467370" w:rsidRPr="0075220B">
        <w:rPr>
          <w:rFonts w:ascii="Segoe UI" w:hAnsi="Segoe UI" w:cs="Segoe UI"/>
          <w:sz w:val="18"/>
          <w:szCs w:val="18"/>
        </w:rPr>
        <w:t>for</w:t>
      </w:r>
      <w:r w:rsidR="0021646D" w:rsidRPr="0075220B">
        <w:rPr>
          <w:rFonts w:ascii="Segoe UI" w:hAnsi="Segoe UI" w:cs="Segoe UI"/>
          <w:sz w:val="18"/>
          <w:szCs w:val="18"/>
        </w:rPr>
        <w:t xml:space="preserve"> Software Quality.</w:t>
      </w:r>
    </w:p>
    <w:p w:rsidR="00CE144D" w:rsidRPr="00F33831" w:rsidRDefault="0001520C" w:rsidP="00F33831">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Actively involved in</w:t>
      </w:r>
      <w:r w:rsidR="00CE144D" w:rsidRPr="0075220B">
        <w:rPr>
          <w:rFonts w:ascii="Segoe UI" w:hAnsi="Segoe UI" w:cs="Segoe UI"/>
          <w:sz w:val="18"/>
          <w:szCs w:val="18"/>
        </w:rPr>
        <w:t xml:space="preserve"> manually testing and understanding the features involved, in accordance to the developed QA Test Plan.</w:t>
      </w:r>
      <w:r w:rsidR="00F52458" w:rsidRPr="0075220B">
        <w:rPr>
          <w:rFonts w:ascii="Segoe UI" w:hAnsi="Segoe UI" w:cs="Segoe UI"/>
          <w:sz w:val="18"/>
          <w:szCs w:val="18"/>
        </w:rPr>
        <w:t xml:space="preserve"> </w:t>
      </w:r>
    </w:p>
    <w:p w:rsidR="0021646D" w:rsidRPr="0075220B" w:rsidRDefault="0021646D" w:rsidP="0021646D">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Establish and maintain productive relationships with developers, project managers and other team members.</w:t>
      </w:r>
    </w:p>
    <w:p w:rsidR="0021646D" w:rsidRPr="0075220B" w:rsidRDefault="0021646D" w:rsidP="00CE144D">
      <w:pPr>
        <w:suppressAutoHyphens/>
        <w:spacing w:line="20" w:lineRule="atLeast"/>
        <w:ind w:left="360" w:right="396"/>
        <w:jc w:val="both"/>
        <w:rPr>
          <w:rFonts w:ascii="Segoe UI" w:hAnsi="Segoe UI" w:cs="Segoe UI"/>
          <w:b/>
          <w:sz w:val="10"/>
          <w:szCs w:val="18"/>
        </w:rPr>
      </w:pPr>
    </w:p>
    <w:p w:rsidR="00FA71FD" w:rsidRPr="0075220B" w:rsidRDefault="0021646D" w:rsidP="0021646D">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P</w:t>
      </w:r>
      <w:r w:rsidR="00AF54F9" w:rsidRPr="0075220B">
        <w:rPr>
          <w:rFonts w:ascii="Segoe UI" w:hAnsi="Segoe UI" w:cs="Segoe UI"/>
          <w:b/>
          <w:sz w:val="18"/>
          <w:szCs w:val="18"/>
        </w:rPr>
        <w:t>roject</w:t>
      </w:r>
      <w:r w:rsidR="0017122B" w:rsidRPr="0075220B">
        <w:rPr>
          <w:rFonts w:ascii="Segoe UI" w:hAnsi="Segoe UI" w:cs="Segoe UI"/>
          <w:b/>
          <w:sz w:val="18"/>
          <w:szCs w:val="18"/>
        </w:rPr>
        <w:t xml:space="preserve"> Contributions:</w:t>
      </w:r>
    </w:p>
    <w:p w:rsidR="007B3F53" w:rsidRPr="0075220B" w:rsidRDefault="00CE144D" w:rsidP="009702BA">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 xml:space="preserve">Project Name: </w:t>
      </w:r>
      <w:r w:rsidR="009702BA" w:rsidRPr="0075220B">
        <w:rPr>
          <w:rFonts w:ascii="Segoe UI" w:hAnsi="Segoe UI" w:cs="Segoe UI"/>
          <w:b/>
          <w:sz w:val="18"/>
          <w:szCs w:val="18"/>
        </w:rPr>
        <w:t>Techstudio</w:t>
      </w:r>
      <w:r w:rsidRPr="0075220B">
        <w:rPr>
          <w:rFonts w:ascii="Segoe UI" w:hAnsi="Segoe UI" w:cs="Segoe UI"/>
          <w:b/>
          <w:sz w:val="18"/>
          <w:szCs w:val="18"/>
        </w:rPr>
        <w:t xml:space="preserve"> | </w:t>
      </w:r>
      <w:r w:rsidR="009702BA" w:rsidRPr="0075220B">
        <w:rPr>
          <w:rFonts w:ascii="Segoe UI" w:hAnsi="Segoe UI" w:cs="Segoe UI"/>
          <w:b/>
          <w:sz w:val="18"/>
          <w:szCs w:val="18"/>
        </w:rPr>
        <w:t>Client</w:t>
      </w:r>
      <w:r w:rsidRPr="0075220B">
        <w:rPr>
          <w:rFonts w:ascii="Segoe UI" w:hAnsi="Segoe UI" w:cs="Segoe UI"/>
          <w:b/>
          <w:sz w:val="18"/>
          <w:szCs w:val="18"/>
        </w:rPr>
        <w:t>: Landis+Gyr (North and South America)</w:t>
      </w:r>
      <w:r w:rsidR="00092A3E" w:rsidRPr="0075220B">
        <w:rPr>
          <w:rFonts w:ascii="Segoe UI" w:hAnsi="Segoe UI" w:cs="Segoe UI"/>
          <w:b/>
          <w:sz w:val="18"/>
          <w:szCs w:val="18"/>
        </w:rPr>
        <w:t xml:space="preserve"> | </w:t>
      </w:r>
      <w:r w:rsidR="007B3F53" w:rsidRPr="0075220B">
        <w:rPr>
          <w:rFonts w:ascii="Segoe UI" w:hAnsi="Segoe UI" w:cs="Segoe UI"/>
          <w:b/>
          <w:sz w:val="18"/>
          <w:szCs w:val="18"/>
        </w:rPr>
        <w:t>Duration: July 2018 to Oct 2020</w:t>
      </w:r>
    </w:p>
    <w:p w:rsidR="009702BA" w:rsidRPr="0075220B" w:rsidRDefault="00DE35A6" w:rsidP="009702BA">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 xml:space="preserve">Role: Scrum Master/ SQA Lead | </w:t>
      </w:r>
      <w:r w:rsidR="00092A3E" w:rsidRPr="0075220B">
        <w:rPr>
          <w:rFonts w:ascii="Segoe UI" w:hAnsi="Segoe UI" w:cs="Segoe UI"/>
          <w:b/>
          <w:sz w:val="18"/>
          <w:szCs w:val="18"/>
        </w:rPr>
        <w:t>Team Size: 11</w:t>
      </w:r>
    </w:p>
    <w:p w:rsidR="005C64DD" w:rsidRPr="0075220B" w:rsidRDefault="005C64DD" w:rsidP="005C64DD">
      <w:pPr>
        <w:suppressAutoHyphens/>
        <w:spacing w:line="20" w:lineRule="atLeast"/>
        <w:ind w:right="396"/>
        <w:jc w:val="both"/>
        <w:rPr>
          <w:rFonts w:ascii="Segoe UI" w:hAnsi="Segoe UI" w:cs="Segoe UI"/>
          <w:i/>
          <w:sz w:val="18"/>
          <w:szCs w:val="18"/>
        </w:rPr>
      </w:pPr>
      <w:r w:rsidRPr="0075220B">
        <w:rPr>
          <w:rFonts w:ascii="Segoe UI" w:hAnsi="Segoe UI" w:cs="Segoe UI"/>
          <w:i/>
          <w:sz w:val="18"/>
          <w:szCs w:val="18"/>
        </w:rPr>
        <w:t>Project Brief: Techstudio from Landis+Gyr is the desktop based application for troubleshooting gridstream RF networks in field using comms adapter device. It provides a secure platform for to connect to endpoints and troubleshoot the connectivity issues in the field. It supports various meters and meteorology platform operating worldwide.</w:t>
      </w:r>
    </w:p>
    <w:p w:rsidR="009702BA" w:rsidRPr="0075220B" w:rsidRDefault="004A4C31" w:rsidP="009702BA">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Technologies Used</w:t>
      </w:r>
      <w:r w:rsidR="00092A3E" w:rsidRPr="0075220B">
        <w:rPr>
          <w:rFonts w:ascii="Segoe UI" w:hAnsi="Segoe UI" w:cs="Segoe UI"/>
          <w:b/>
          <w:sz w:val="18"/>
          <w:szCs w:val="18"/>
        </w:rPr>
        <w:t xml:space="preserve">: </w:t>
      </w:r>
      <w:r w:rsidR="00F068AC" w:rsidRPr="0075220B">
        <w:rPr>
          <w:rFonts w:ascii="Segoe UI" w:hAnsi="Segoe UI" w:cs="Segoe UI"/>
          <w:b/>
          <w:sz w:val="18"/>
          <w:szCs w:val="18"/>
        </w:rPr>
        <w:t>Desktop tool testing</w:t>
      </w:r>
      <w:r w:rsidR="009702BA" w:rsidRPr="0075220B">
        <w:rPr>
          <w:rFonts w:ascii="Segoe UI" w:hAnsi="Segoe UI" w:cs="Segoe UI"/>
          <w:b/>
          <w:sz w:val="18"/>
          <w:szCs w:val="18"/>
        </w:rPr>
        <w:t>, TFS, Test Manager, Visual Studio 20</w:t>
      </w:r>
      <w:r w:rsidR="00926621" w:rsidRPr="00F33831">
        <w:rPr>
          <w:rFonts w:ascii="Segoe UI" w:hAnsi="Segoe UI" w:cs="Segoe UI"/>
          <w:b/>
          <w:sz w:val="18"/>
          <w:szCs w:val="18"/>
        </w:rPr>
        <w:t>19</w:t>
      </w:r>
      <w:r w:rsidR="009702BA" w:rsidRPr="0075220B">
        <w:rPr>
          <w:rFonts w:ascii="Segoe UI" w:hAnsi="Segoe UI" w:cs="Segoe UI"/>
          <w:b/>
          <w:sz w:val="18"/>
          <w:szCs w:val="18"/>
        </w:rPr>
        <w:t>, TFS Scrum board.</w:t>
      </w:r>
    </w:p>
    <w:p w:rsidR="00926621" w:rsidRDefault="00926621">
      <w:pPr>
        <w:rPr>
          <w:rFonts w:ascii="Segoe UI" w:hAnsi="Segoe UI" w:cs="Segoe UI"/>
          <w:b/>
          <w:sz w:val="18"/>
          <w:szCs w:val="18"/>
        </w:rPr>
      </w:pPr>
      <w:r>
        <w:rPr>
          <w:rFonts w:ascii="Segoe UI" w:hAnsi="Segoe UI" w:cs="Segoe UI"/>
          <w:b/>
          <w:sz w:val="18"/>
          <w:szCs w:val="18"/>
        </w:rPr>
        <w:br w:type="page"/>
      </w:r>
    </w:p>
    <w:p w:rsidR="009702BA" w:rsidRPr="0075220B" w:rsidRDefault="004A4C31" w:rsidP="009702BA">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lastRenderedPageBreak/>
        <w:t>Highlights:</w:t>
      </w:r>
    </w:p>
    <w:p w:rsidR="004A4C31" w:rsidRPr="0075220B" w:rsidRDefault="004A4C31" w:rsidP="004A4C31">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Played a key role in completion of project in stipulated time and key deliverables by keeping track of project health and risk identification.</w:t>
      </w:r>
    </w:p>
    <w:p w:rsidR="004A4C31" w:rsidRPr="0075220B" w:rsidRDefault="004A4C31" w:rsidP="004A4C31">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Contributed to the decision making process with respect to quality, test design and test reviews.</w:t>
      </w:r>
    </w:p>
    <w:p w:rsidR="004A4C31" w:rsidRPr="0075220B" w:rsidRDefault="004A4C31" w:rsidP="004A4C31">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Performed all functions included in test case review, test case creation and execution, apart from creating Test Completion and Test Activity Summary Reports.</w:t>
      </w:r>
    </w:p>
    <w:p w:rsidR="004A4C31" w:rsidRPr="0075220B" w:rsidRDefault="004A4C31" w:rsidP="004B7F1F">
      <w:pPr>
        <w:numPr>
          <w:ilvl w:val="0"/>
          <w:numId w:val="41"/>
        </w:numPr>
        <w:suppressAutoHyphens/>
        <w:spacing w:line="20" w:lineRule="atLeast"/>
        <w:jc w:val="both"/>
        <w:rPr>
          <w:rFonts w:ascii="Segoe UI" w:hAnsi="Segoe UI" w:cs="Segoe UI"/>
          <w:sz w:val="18"/>
          <w:szCs w:val="18"/>
        </w:rPr>
      </w:pPr>
      <w:r w:rsidRPr="0075220B">
        <w:rPr>
          <w:rFonts w:ascii="Segoe UI" w:hAnsi="Segoe UI" w:cs="Segoe UI"/>
          <w:sz w:val="18"/>
          <w:szCs w:val="18"/>
        </w:rPr>
        <w:t>Actively involved in sprint planning and e</w:t>
      </w:r>
      <w:r w:rsidR="009702BA" w:rsidRPr="0075220B">
        <w:rPr>
          <w:rFonts w:ascii="Segoe UI" w:hAnsi="Segoe UI" w:cs="Segoe UI"/>
          <w:sz w:val="18"/>
          <w:szCs w:val="18"/>
        </w:rPr>
        <w:t>stimation</w:t>
      </w:r>
      <w:r w:rsidRPr="0075220B">
        <w:rPr>
          <w:rFonts w:ascii="Segoe UI" w:hAnsi="Segoe UI" w:cs="Segoe UI"/>
          <w:sz w:val="18"/>
          <w:szCs w:val="18"/>
        </w:rPr>
        <w:t>, conducting daily standup meeting, distribution of tasks/User Stories, Query Resolution, Retrospect Meeting, conducting Weekly status call with client, coordination with onsite team coordination and sending weekly status of sprint team to Project Manager.</w:t>
      </w:r>
    </w:p>
    <w:p w:rsidR="009702BA" w:rsidRPr="0075220B" w:rsidRDefault="004A4C31" w:rsidP="004A4C31">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 xml:space="preserve">Instrumental in the on time resolution of issues related to testing by closely monitoring of status of defects logged and coordinating </w:t>
      </w:r>
      <w:r w:rsidR="00582F55" w:rsidRPr="0075220B">
        <w:rPr>
          <w:rFonts w:ascii="Segoe UI" w:hAnsi="Segoe UI" w:cs="Segoe UI"/>
          <w:sz w:val="18"/>
          <w:szCs w:val="18"/>
        </w:rPr>
        <w:t>with developers and Business Analysts to discuss on defects logged.</w:t>
      </w:r>
    </w:p>
    <w:p w:rsidR="009702BA" w:rsidRPr="0075220B" w:rsidRDefault="00582F55" w:rsidP="004A4C31">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Scrupulously deployed project matrix, test plans, re retrospective data and reports for informed decision making by senior management.</w:t>
      </w:r>
    </w:p>
    <w:p w:rsidR="0027277E" w:rsidRPr="0075220B" w:rsidRDefault="0027277E" w:rsidP="0027277E">
      <w:pPr>
        <w:suppressAutoHyphens/>
        <w:spacing w:line="20" w:lineRule="atLeast"/>
        <w:ind w:left="360" w:right="396"/>
        <w:jc w:val="both"/>
        <w:rPr>
          <w:rFonts w:ascii="Segoe UI" w:hAnsi="Segoe UI" w:cs="Segoe UI"/>
          <w:sz w:val="18"/>
          <w:szCs w:val="18"/>
        </w:rPr>
      </w:pPr>
    </w:p>
    <w:p w:rsidR="00DE35A6" w:rsidRPr="0075220B" w:rsidRDefault="00005525" w:rsidP="00DE35A6">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Project Name:</w:t>
      </w:r>
      <w:r w:rsidRPr="0075220B">
        <w:rPr>
          <w:rFonts w:ascii="Segoe UI" w:hAnsi="Segoe UI" w:cs="Segoe UI"/>
          <w:b/>
          <w:sz w:val="18"/>
          <w:szCs w:val="18"/>
        </w:rPr>
        <w:tab/>
        <w:t>Command Center | Client:  Landis+Gyr (North America, South America, Brazil and Australia)</w:t>
      </w:r>
      <w:r w:rsidR="00DE35A6" w:rsidRPr="0075220B">
        <w:rPr>
          <w:rFonts w:ascii="Segoe UI" w:hAnsi="Segoe UI" w:cs="Segoe UI"/>
          <w:b/>
          <w:sz w:val="18"/>
          <w:szCs w:val="18"/>
        </w:rPr>
        <w:t>| Duration: July 2011 to 2018</w:t>
      </w:r>
      <w:r w:rsidR="0075220B">
        <w:rPr>
          <w:rFonts w:ascii="Segoe UI" w:hAnsi="Segoe UI" w:cs="Segoe UI"/>
          <w:b/>
          <w:sz w:val="18"/>
          <w:szCs w:val="18"/>
        </w:rPr>
        <w:t xml:space="preserve"> | </w:t>
      </w:r>
      <w:r w:rsidR="00DE35A6" w:rsidRPr="0075220B">
        <w:rPr>
          <w:rFonts w:ascii="Segoe UI" w:hAnsi="Segoe UI" w:cs="Segoe UI"/>
          <w:b/>
          <w:sz w:val="18"/>
          <w:szCs w:val="18"/>
        </w:rPr>
        <w:t xml:space="preserve">Role: </w:t>
      </w:r>
      <w:r w:rsidRPr="0075220B">
        <w:rPr>
          <w:rFonts w:ascii="Segoe UI" w:hAnsi="Segoe UI" w:cs="Segoe UI"/>
          <w:b/>
          <w:sz w:val="18"/>
          <w:szCs w:val="18"/>
        </w:rPr>
        <w:t xml:space="preserve"> SQA Lead</w:t>
      </w:r>
      <w:r w:rsidR="00DE35A6" w:rsidRPr="0075220B">
        <w:rPr>
          <w:rFonts w:ascii="Segoe UI" w:hAnsi="Segoe UI" w:cs="Segoe UI"/>
          <w:b/>
          <w:sz w:val="18"/>
          <w:szCs w:val="18"/>
        </w:rPr>
        <w:t xml:space="preserve"> | Team Size: 12</w:t>
      </w:r>
    </w:p>
    <w:p w:rsidR="00005525" w:rsidRPr="0075220B" w:rsidRDefault="00DE35A6" w:rsidP="00DE35A6">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 xml:space="preserve">Technologies Used: </w:t>
      </w:r>
      <w:r w:rsidR="00005525" w:rsidRPr="0075220B">
        <w:rPr>
          <w:rFonts w:ascii="Segoe UI" w:hAnsi="Segoe UI" w:cs="Segoe UI"/>
          <w:sz w:val="18"/>
          <w:szCs w:val="18"/>
        </w:rPr>
        <w:t>SQL, Database Testing</w:t>
      </w:r>
      <w:r w:rsidR="004B7F1F" w:rsidRPr="0075220B">
        <w:rPr>
          <w:rFonts w:ascii="Segoe UI" w:hAnsi="Segoe UI" w:cs="Segoe UI"/>
          <w:sz w:val="18"/>
          <w:szCs w:val="18"/>
        </w:rPr>
        <w:t>, Web</w:t>
      </w:r>
      <w:r w:rsidR="00005525" w:rsidRPr="0075220B">
        <w:rPr>
          <w:rFonts w:ascii="Segoe UI" w:hAnsi="Segoe UI" w:cs="Segoe UI"/>
          <w:sz w:val="18"/>
          <w:szCs w:val="18"/>
        </w:rPr>
        <w:t xml:space="preserve"> Services Testing, TFS, Test Manager, SoapUI, Visual Studio 2015</w:t>
      </w:r>
    </w:p>
    <w:p w:rsidR="00005525" w:rsidRPr="0075220B" w:rsidRDefault="00DE35A6" w:rsidP="00DE35A6">
      <w:pPr>
        <w:suppressAutoHyphens/>
        <w:spacing w:line="20" w:lineRule="atLeast"/>
        <w:ind w:right="396"/>
        <w:jc w:val="both"/>
        <w:rPr>
          <w:rFonts w:ascii="Segoe UI" w:hAnsi="Segoe UI" w:cs="Segoe UI"/>
          <w:i/>
          <w:sz w:val="18"/>
          <w:szCs w:val="18"/>
        </w:rPr>
      </w:pPr>
      <w:r w:rsidRPr="0075220B">
        <w:rPr>
          <w:rFonts w:ascii="Segoe UI" w:hAnsi="Segoe UI" w:cs="Segoe UI"/>
          <w:i/>
          <w:sz w:val="18"/>
          <w:szCs w:val="18"/>
        </w:rPr>
        <w:t xml:space="preserve">Project Brief: </w:t>
      </w:r>
      <w:r w:rsidR="00005525" w:rsidRPr="0075220B">
        <w:rPr>
          <w:rFonts w:ascii="Segoe UI" w:hAnsi="Segoe UI" w:cs="Segoe UI"/>
          <w:i/>
          <w:sz w:val="18"/>
          <w:szCs w:val="18"/>
        </w:rPr>
        <w:t xml:space="preserve">Command Center from Landis+Gyr is the browser-based operating software for Grid stream RF and PLC networks. It provides a secure platform for data and system management throughout the utility. Along with this, certain security enhancements are introduced into to ensure that the entire network is safe from external threats with data integrity. The project is being worked upon by multiple teams working simultaneously across different locations using </w:t>
      </w:r>
      <w:r w:rsidR="004B7F1F" w:rsidRPr="0075220B">
        <w:rPr>
          <w:rFonts w:ascii="Segoe UI" w:hAnsi="Segoe UI" w:cs="Segoe UI"/>
          <w:i/>
          <w:sz w:val="18"/>
          <w:szCs w:val="18"/>
        </w:rPr>
        <w:t>agile</w:t>
      </w:r>
      <w:r w:rsidR="00005525" w:rsidRPr="0075220B">
        <w:rPr>
          <w:rFonts w:ascii="Segoe UI" w:hAnsi="Segoe UI" w:cs="Segoe UI"/>
          <w:i/>
          <w:sz w:val="18"/>
          <w:szCs w:val="18"/>
        </w:rPr>
        <w:t xml:space="preserve"> methodology.</w:t>
      </w:r>
    </w:p>
    <w:p w:rsidR="00DE35A6" w:rsidRPr="0075220B" w:rsidRDefault="00DE35A6" w:rsidP="00DE35A6">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Highlights:</w:t>
      </w:r>
    </w:p>
    <w:p w:rsidR="005604BA" w:rsidRPr="0075220B" w:rsidRDefault="005604BA" w:rsidP="0075220B">
      <w:pPr>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Successfully discharged with onshore responsibilities of effective client inter facing for product understanding, and test deliverables.</w:t>
      </w:r>
      <w:r w:rsidR="0075220B">
        <w:rPr>
          <w:rFonts w:ascii="Segoe UI" w:hAnsi="Segoe UI" w:cs="Segoe UI"/>
          <w:sz w:val="18"/>
          <w:szCs w:val="18"/>
        </w:rPr>
        <w:t xml:space="preserve"> </w:t>
      </w:r>
      <w:r w:rsidRPr="0075220B">
        <w:rPr>
          <w:rFonts w:ascii="Segoe UI" w:hAnsi="Segoe UI" w:cs="Segoe UI"/>
          <w:sz w:val="18"/>
          <w:szCs w:val="18"/>
        </w:rPr>
        <w:t>Extended key suggestion on the areas of improvement for a more effective product.</w:t>
      </w:r>
    </w:p>
    <w:p w:rsidR="00005525" w:rsidRPr="0075220B" w:rsidRDefault="00005525" w:rsidP="00DE35A6">
      <w:pPr>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 xml:space="preserve">Prepared functional specification, test plan and test cases. </w:t>
      </w:r>
    </w:p>
    <w:p w:rsidR="00005525" w:rsidRPr="0075220B" w:rsidRDefault="005604BA" w:rsidP="00DE35A6">
      <w:pPr>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Imparted effective</w:t>
      </w:r>
      <w:r w:rsidR="00005525" w:rsidRPr="0075220B">
        <w:rPr>
          <w:rFonts w:ascii="Segoe UI" w:hAnsi="Segoe UI" w:cs="Segoe UI"/>
          <w:sz w:val="18"/>
          <w:szCs w:val="18"/>
        </w:rPr>
        <w:t xml:space="preserve"> training</w:t>
      </w:r>
      <w:r w:rsidRPr="0075220B">
        <w:rPr>
          <w:rFonts w:ascii="Segoe UI" w:hAnsi="Segoe UI" w:cs="Segoe UI"/>
          <w:sz w:val="18"/>
          <w:szCs w:val="18"/>
        </w:rPr>
        <w:t>s</w:t>
      </w:r>
      <w:r w:rsidR="00005525" w:rsidRPr="0075220B">
        <w:rPr>
          <w:rFonts w:ascii="Segoe UI" w:hAnsi="Segoe UI" w:cs="Segoe UI"/>
          <w:sz w:val="18"/>
          <w:szCs w:val="18"/>
        </w:rPr>
        <w:t xml:space="preserve"> to offshore team members using </w:t>
      </w:r>
      <w:r w:rsidR="004B7F1F" w:rsidRPr="0075220B">
        <w:rPr>
          <w:rFonts w:ascii="Segoe UI" w:hAnsi="Segoe UI" w:cs="Segoe UI"/>
          <w:sz w:val="18"/>
          <w:szCs w:val="18"/>
        </w:rPr>
        <w:t>WebEx</w:t>
      </w:r>
      <w:r w:rsidR="00005525" w:rsidRPr="0075220B">
        <w:rPr>
          <w:rFonts w:ascii="Segoe UI" w:hAnsi="Segoe UI" w:cs="Segoe UI"/>
          <w:sz w:val="18"/>
          <w:szCs w:val="18"/>
        </w:rPr>
        <w:t>.</w:t>
      </w:r>
    </w:p>
    <w:p w:rsidR="00005525" w:rsidRPr="0075220B" w:rsidRDefault="005604BA" w:rsidP="00DE35A6">
      <w:pPr>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Successful</w:t>
      </w:r>
      <w:r w:rsidR="00FE5DD6" w:rsidRPr="0075220B">
        <w:rPr>
          <w:rFonts w:ascii="Segoe UI" w:hAnsi="Segoe UI" w:cs="Segoe UI"/>
          <w:sz w:val="18"/>
          <w:szCs w:val="18"/>
        </w:rPr>
        <w:t>ly discharged with end to end off-</w:t>
      </w:r>
      <w:r w:rsidRPr="0075220B">
        <w:rPr>
          <w:rFonts w:ascii="Segoe UI" w:hAnsi="Segoe UI" w:cs="Segoe UI"/>
          <w:sz w:val="18"/>
          <w:szCs w:val="18"/>
        </w:rPr>
        <w:t xml:space="preserve">shore responsibilities as the Quality Assurance Lead right from sprint planning and estimation, status reporting, test case </w:t>
      </w:r>
      <w:r w:rsidR="004B7F1F" w:rsidRPr="0075220B">
        <w:rPr>
          <w:rFonts w:ascii="Segoe UI" w:hAnsi="Segoe UI" w:cs="Segoe UI"/>
          <w:sz w:val="18"/>
          <w:szCs w:val="18"/>
        </w:rPr>
        <w:t>reviews, Test</w:t>
      </w:r>
      <w:r w:rsidRPr="0075220B">
        <w:rPr>
          <w:rFonts w:ascii="Segoe UI" w:hAnsi="Segoe UI" w:cs="Segoe UI"/>
          <w:sz w:val="18"/>
          <w:szCs w:val="18"/>
        </w:rPr>
        <w:t xml:space="preserve"> Case creation and execution, debugging and project progress monitoring to ensure completion of project with all key deliverables.</w:t>
      </w:r>
    </w:p>
    <w:p w:rsidR="00005525" w:rsidRPr="0075220B" w:rsidRDefault="00005525" w:rsidP="00005525">
      <w:pPr>
        <w:tabs>
          <w:tab w:val="left" w:pos="360"/>
        </w:tabs>
        <w:suppressAutoHyphens/>
        <w:spacing w:line="20" w:lineRule="atLeast"/>
        <w:ind w:left="360" w:right="396"/>
        <w:jc w:val="both"/>
        <w:rPr>
          <w:rFonts w:ascii="Segoe UI" w:hAnsi="Segoe UI" w:cs="Segoe UI"/>
          <w:sz w:val="18"/>
          <w:szCs w:val="18"/>
        </w:rPr>
      </w:pPr>
    </w:p>
    <w:p w:rsidR="009D0C89" w:rsidRPr="0075220B" w:rsidRDefault="00F802DF" w:rsidP="00F802DF">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 xml:space="preserve">Project </w:t>
      </w:r>
      <w:r w:rsidR="004B7F1F" w:rsidRPr="0075220B">
        <w:rPr>
          <w:rFonts w:ascii="Segoe UI" w:hAnsi="Segoe UI" w:cs="Segoe UI"/>
          <w:b/>
          <w:sz w:val="18"/>
          <w:szCs w:val="18"/>
        </w:rPr>
        <w:t>Name:</w:t>
      </w:r>
      <w:r w:rsidR="00F52458" w:rsidRPr="0075220B">
        <w:rPr>
          <w:rFonts w:ascii="Segoe UI" w:hAnsi="Segoe UI" w:cs="Segoe UI"/>
          <w:b/>
          <w:sz w:val="18"/>
          <w:szCs w:val="18"/>
        </w:rPr>
        <w:t xml:space="preserve"> </w:t>
      </w:r>
      <w:r w:rsidR="009D0C89" w:rsidRPr="0075220B">
        <w:rPr>
          <w:rFonts w:ascii="Segoe UI" w:hAnsi="Segoe UI" w:cs="Segoe UI"/>
          <w:b/>
          <w:sz w:val="18"/>
          <w:szCs w:val="18"/>
        </w:rPr>
        <w:t>Command Center- Tools (Radioshop and ETM)</w:t>
      </w:r>
      <w:r w:rsidRPr="0075220B">
        <w:rPr>
          <w:rFonts w:ascii="Segoe UI" w:hAnsi="Segoe UI" w:cs="Segoe UI"/>
          <w:b/>
          <w:sz w:val="18"/>
          <w:szCs w:val="18"/>
        </w:rPr>
        <w:t xml:space="preserve"> </w:t>
      </w:r>
      <w:r w:rsidR="004B7F1F" w:rsidRPr="0075220B">
        <w:rPr>
          <w:rFonts w:ascii="Segoe UI" w:hAnsi="Segoe UI" w:cs="Segoe UI"/>
          <w:b/>
          <w:sz w:val="18"/>
          <w:szCs w:val="18"/>
        </w:rPr>
        <w:t xml:space="preserve">| Client: </w:t>
      </w:r>
      <w:proofErr w:type="spellStart"/>
      <w:r w:rsidR="004B7F1F" w:rsidRPr="0075220B">
        <w:rPr>
          <w:rFonts w:ascii="Segoe UI" w:hAnsi="Segoe UI" w:cs="Segoe UI"/>
          <w:b/>
          <w:sz w:val="18"/>
          <w:szCs w:val="18"/>
        </w:rPr>
        <w:t>Landis</w:t>
      </w:r>
      <w:r w:rsidR="009D0C89" w:rsidRPr="0075220B">
        <w:rPr>
          <w:rFonts w:ascii="Segoe UI" w:hAnsi="Segoe UI" w:cs="Segoe UI"/>
          <w:b/>
          <w:sz w:val="18"/>
          <w:szCs w:val="18"/>
        </w:rPr>
        <w:t>+Gyr</w:t>
      </w:r>
      <w:proofErr w:type="spellEnd"/>
      <w:r w:rsidR="009D0C89" w:rsidRPr="0075220B">
        <w:rPr>
          <w:rFonts w:ascii="Segoe UI" w:hAnsi="Segoe UI" w:cs="Segoe UI"/>
          <w:b/>
          <w:sz w:val="18"/>
          <w:szCs w:val="18"/>
        </w:rPr>
        <w:t xml:space="preserve"> (North and South America)</w:t>
      </w:r>
    </w:p>
    <w:p w:rsidR="009D0C89" w:rsidRPr="0075220B" w:rsidRDefault="00F802DF" w:rsidP="00F802DF">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Duration: Jan 2010 to July 2011</w:t>
      </w:r>
      <w:r w:rsidR="00F52458" w:rsidRPr="0075220B">
        <w:rPr>
          <w:rFonts w:ascii="Segoe UI" w:hAnsi="Segoe UI" w:cs="Segoe UI"/>
          <w:b/>
          <w:sz w:val="18"/>
          <w:szCs w:val="18"/>
        </w:rPr>
        <w:t xml:space="preserve"> | </w:t>
      </w:r>
      <w:r w:rsidR="009D0C89" w:rsidRPr="0075220B">
        <w:rPr>
          <w:rFonts w:ascii="Segoe UI" w:hAnsi="Segoe UI" w:cs="Segoe UI"/>
          <w:b/>
          <w:sz w:val="18"/>
          <w:szCs w:val="18"/>
        </w:rPr>
        <w:t>Role</w:t>
      </w:r>
      <w:r w:rsidRPr="0075220B">
        <w:rPr>
          <w:rFonts w:ascii="Segoe UI" w:hAnsi="Segoe UI" w:cs="Segoe UI"/>
          <w:b/>
          <w:sz w:val="18"/>
          <w:szCs w:val="18"/>
        </w:rPr>
        <w:t xml:space="preserve">: </w:t>
      </w:r>
      <w:r w:rsidR="00BC352F" w:rsidRPr="0075220B">
        <w:rPr>
          <w:rFonts w:ascii="Segoe UI" w:hAnsi="Segoe UI" w:cs="Segoe UI"/>
          <w:b/>
          <w:sz w:val="18"/>
          <w:szCs w:val="18"/>
        </w:rPr>
        <w:t>Senior E</w:t>
      </w:r>
      <w:r w:rsidR="009D0C89" w:rsidRPr="0075220B">
        <w:rPr>
          <w:rFonts w:ascii="Segoe UI" w:hAnsi="Segoe UI" w:cs="Segoe UI"/>
          <w:b/>
          <w:sz w:val="18"/>
          <w:szCs w:val="18"/>
        </w:rPr>
        <w:t>ngineer- SQA</w:t>
      </w:r>
      <w:r w:rsidRPr="0075220B">
        <w:rPr>
          <w:rFonts w:ascii="Segoe UI" w:hAnsi="Segoe UI" w:cs="Segoe UI"/>
          <w:b/>
          <w:sz w:val="18"/>
          <w:szCs w:val="18"/>
        </w:rPr>
        <w:t xml:space="preserve"> </w:t>
      </w:r>
      <w:r w:rsidR="00BC352F" w:rsidRPr="0075220B">
        <w:rPr>
          <w:rFonts w:ascii="Segoe UI" w:hAnsi="Segoe UI" w:cs="Segoe UI"/>
          <w:b/>
          <w:sz w:val="18"/>
          <w:szCs w:val="18"/>
        </w:rPr>
        <w:t>| Team Size: 6</w:t>
      </w:r>
    </w:p>
    <w:p w:rsidR="009D0C89" w:rsidRPr="0075220B" w:rsidRDefault="00BC352F" w:rsidP="00BC352F">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 xml:space="preserve">Technologies Used: </w:t>
      </w:r>
      <w:r w:rsidR="009D0C89" w:rsidRPr="0075220B">
        <w:rPr>
          <w:rFonts w:ascii="Segoe UI" w:hAnsi="Segoe UI" w:cs="Segoe UI"/>
          <w:b/>
          <w:sz w:val="18"/>
          <w:szCs w:val="18"/>
        </w:rPr>
        <w:t>Manual Testing, TFS, Test Manager, Visual Studio 2015</w:t>
      </w:r>
    </w:p>
    <w:p w:rsidR="009D0C89" w:rsidRPr="0075220B" w:rsidRDefault="00BC352F" w:rsidP="00BC352F">
      <w:pPr>
        <w:tabs>
          <w:tab w:val="left" w:pos="360"/>
        </w:tabs>
        <w:suppressAutoHyphens/>
        <w:spacing w:line="20" w:lineRule="atLeast"/>
        <w:ind w:right="396"/>
        <w:jc w:val="both"/>
        <w:rPr>
          <w:rFonts w:ascii="Segoe UI" w:hAnsi="Segoe UI" w:cs="Segoe UI"/>
          <w:i/>
          <w:sz w:val="18"/>
          <w:szCs w:val="18"/>
        </w:rPr>
      </w:pPr>
      <w:r w:rsidRPr="0075220B">
        <w:rPr>
          <w:rFonts w:ascii="Segoe UI" w:hAnsi="Segoe UI" w:cs="Segoe UI"/>
          <w:i/>
          <w:sz w:val="18"/>
          <w:szCs w:val="18"/>
        </w:rPr>
        <w:t xml:space="preserve">Project Brief: </w:t>
      </w:r>
      <w:r w:rsidR="009D0C89" w:rsidRPr="0075220B">
        <w:rPr>
          <w:rFonts w:ascii="Segoe UI" w:hAnsi="Segoe UI" w:cs="Segoe UI"/>
          <w:i/>
          <w:sz w:val="18"/>
          <w:szCs w:val="18"/>
        </w:rPr>
        <w:t xml:space="preserve">Radioshop and </w:t>
      </w:r>
      <w:r w:rsidR="004B7F1F" w:rsidRPr="0075220B">
        <w:rPr>
          <w:rFonts w:ascii="Segoe UI" w:hAnsi="Segoe UI" w:cs="Segoe UI"/>
          <w:i/>
          <w:sz w:val="18"/>
          <w:szCs w:val="18"/>
        </w:rPr>
        <w:t>ETM is</w:t>
      </w:r>
      <w:r w:rsidR="009D0C89" w:rsidRPr="0075220B">
        <w:rPr>
          <w:rFonts w:ascii="Segoe UI" w:hAnsi="Segoe UI" w:cs="Segoe UI"/>
          <w:i/>
          <w:sz w:val="18"/>
          <w:szCs w:val="18"/>
        </w:rPr>
        <w:t xml:space="preserve"> an easy </w:t>
      </w:r>
      <w:r w:rsidR="004B7F1F" w:rsidRPr="0075220B">
        <w:rPr>
          <w:rFonts w:ascii="Segoe UI" w:hAnsi="Segoe UI" w:cs="Segoe UI"/>
          <w:i/>
          <w:sz w:val="18"/>
          <w:szCs w:val="18"/>
        </w:rPr>
        <w:t>tool for</w:t>
      </w:r>
      <w:r w:rsidR="009D0C89" w:rsidRPr="0075220B">
        <w:rPr>
          <w:rFonts w:ascii="Segoe UI" w:hAnsi="Segoe UI" w:cs="Segoe UI"/>
          <w:i/>
          <w:sz w:val="18"/>
          <w:szCs w:val="18"/>
        </w:rPr>
        <w:t xml:space="preserve"> configuring radios on an RF Mesh packet radio network. </w:t>
      </w:r>
    </w:p>
    <w:p w:rsidR="00BC352F" w:rsidRPr="0075220B" w:rsidRDefault="00BC352F" w:rsidP="00BC352F">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Highlights:</w:t>
      </w:r>
    </w:p>
    <w:p w:rsidR="00BC352F" w:rsidRPr="0075220B" w:rsidRDefault="00BC352F" w:rsidP="00BC352F">
      <w:pPr>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 xml:space="preserve">Successfully discharged with end to end off-shore responsibilities as the Quality Assurance Lead right from sprint planning and estimation, status reporting, test case </w:t>
      </w:r>
      <w:r w:rsidR="004B7F1F" w:rsidRPr="0075220B">
        <w:rPr>
          <w:rFonts w:ascii="Segoe UI" w:hAnsi="Segoe UI" w:cs="Segoe UI"/>
          <w:sz w:val="18"/>
          <w:szCs w:val="18"/>
        </w:rPr>
        <w:t>reviews, Test</w:t>
      </w:r>
      <w:r w:rsidRPr="0075220B">
        <w:rPr>
          <w:rFonts w:ascii="Segoe UI" w:hAnsi="Segoe UI" w:cs="Segoe UI"/>
          <w:sz w:val="18"/>
          <w:szCs w:val="18"/>
        </w:rPr>
        <w:t xml:space="preserve"> Case creation and execution, debugging and project progress monitoring to ensure completion of project with all key deliverables.</w:t>
      </w:r>
    </w:p>
    <w:p w:rsidR="00FF6156" w:rsidRPr="0075220B" w:rsidRDefault="00FF6156" w:rsidP="009D0C89">
      <w:pPr>
        <w:tabs>
          <w:tab w:val="left" w:pos="360"/>
        </w:tabs>
        <w:suppressAutoHyphens/>
        <w:spacing w:line="20" w:lineRule="atLeast"/>
        <w:ind w:left="360" w:right="396"/>
        <w:jc w:val="both"/>
        <w:rPr>
          <w:rFonts w:ascii="Segoe UI" w:hAnsi="Segoe UI" w:cs="Segoe UI"/>
          <w:sz w:val="18"/>
          <w:szCs w:val="18"/>
        </w:rPr>
      </w:pPr>
    </w:p>
    <w:p w:rsidR="00BC352F" w:rsidRPr="0075220B" w:rsidRDefault="0001520C" w:rsidP="00BC352F">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 xml:space="preserve">Project </w:t>
      </w:r>
      <w:r w:rsidR="004B7F1F" w:rsidRPr="0075220B">
        <w:rPr>
          <w:rFonts w:ascii="Segoe UI" w:hAnsi="Segoe UI" w:cs="Segoe UI"/>
          <w:b/>
          <w:sz w:val="18"/>
          <w:szCs w:val="18"/>
        </w:rPr>
        <w:t>Name:</w:t>
      </w:r>
      <w:r w:rsidR="00BC352F" w:rsidRPr="0075220B">
        <w:rPr>
          <w:rFonts w:ascii="Segoe UI" w:hAnsi="Segoe UI" w:cs="Segoe UI"/>
          <w:b/>
          <w:sz w:val="18"/>
          <w:szCs w:val="18"/>
        </w:rPr>
        <w:t xml:space="preserve">  </w:t>
      </w:r>
      <w:r w:rsidR="00FF6156" w:rsidRPr="0075220B">
        <w:rPr>
          <w:rFonts w:ascii="Segoe UI" w:hAnsi="Segoe UI" w:cs="Segoe UI"/>
          <w:b/>
          <w:sz w:val="18"/>
          <w:szCs w:val="18"/>
        </w:rPr>
        <w:t>Ampy Management System (AMS)</w:t>
      </w:r>
      <w:r w:rsidR="00BC352F" w:rsidRPr="0075220B">
        <w:rPr>
          <w:rFonts w:ascii="Segoe UI" w:hAnsi="Segoe UI" w:cs="Segoe UI"/>
          <w:b/>
          <w:sz w:val="18"/>
          <w:szCs w:val="18"/>
        </w:rPr>
        <w:t xml:space="preserve"> | Client: Oncore- USA  </w:t>
      </w:r>
      <w:r w:rsidR="00BC352F" w:rsidRPr="0075220B">
        <w:rPr>
          <w:rFonts w:ascii="Segoe UI" w:hAnsi="Segoe UI" w:cs="Segoe UI"/>
          <w:sz w:val="18"/>
          <w:szCs w:val="18"/>
        </w:rPr>
        <w:t xml:space="preserve"> | </w:t>
      </w:r>
      <w:r w:rsidR="00FF6156" w:rsidRPr="0075220B">
        <w:rPr>
          <w:rFonts w:ascii="Segoe UI" w:hAnsi="Segoe UI" w:cs="Segoe UI"/>
          <w:b/>
          <w:sz w:val="18"/>
          <w:szCs w:val="18"/>
        </w:rPr>
        <w:t>Dur</w:t>
      </w:r>
      <w:r w:rsidR="00BC352F" w:rsidRPr="0075220B">
        <w:rPr>
          <w:rFonts w:ascii="Segoe UI" w:hAnsi="Segoe UI" w:cs="Segoe UI"/>
          <w:b/>
          <w:sz w:val="18"/>
          <w:szCs w:val="18"/>
        </w:rPr>
        <w:t xml:space="preserve">ation: August </w:t>
      </w:r>
      <w:r w:rsidR="004B7F1F" w:rsidRPr="0075220B">
        <w:rPr>
          <w:rFonts w:ascii="Segoe UI" w:hAnsi="Segoe UI" w:cs="Segoe UI"/>
          <w:b/>
          <w:sz w:val="18"/>
          <w:szCs w:val="18"/>
        </w:rPr>
        <w:t>2008 to</w:t>
      </w:r>
      <w:r w:rsidRPr="0075220B">
        <w:rPr>
          <w:rFonts w:ascii="Segoe UI" w:hAnsi="Segoe UI" w:cs="Segoe UI"/>
          <w:b/>
          <w:sz w:val="18"/>
          <w:szCs w:val="18"/>
        </w:rPr>
        <w:t xml:space="preserve"> Dec </w:t>
      </w:r>
      <w:r w:rsidR="00BC352F" w:rsidRPr="0075220B">
        <w:rPr>
          <w:rFonts w:ascii="Segoe UI" w:hAnsi="Segoe UI" w:cs="Segoe UI"/>
          <w:b/>
          <w:sz w:val="18"/>
          <w:szCs w:val="18"/>
        </w:rPr>
        <w:t xml:space="preserve">2009  </w:t>
      </w:r>
      <w:r w:rsidR="00F52458" w:rsidRPr="0075220B">
        <w:rPr>
          <w:rFonts w:ascii="Segoe UI" w:hAnsi="Segoe UI" w:cs="Segoe UI"/>
          <w:b/>
          <w:sz w:val="18"/>
          <w:szCs w:val="18"/>
        </w:rPr>
        <w:t xml:space="preserve"> </w:t>
      </w:r>
      <w:r w:rsidR="00BC352F" w:rsidRPr="0075220B">
        <w:rPr>
          <w:rFonts w:ascii="Segoe UI" w:hAnsi="Segoe UI" w:cs="Segoe UI"/>
          <w:b/>
          <w:sz w:val="18"/>
          <w:szCs w:val="18"/>
        </w:rPr>
        <w:t xml:space="preserve">Role:   </w:t>
      </w:r>
      <w:r w:rsidR="00FF6156" w:rsidRPr="0075220B">
        <w:rPr>
          <w:rFonts w:ascii="Segoe UI" w:hAnsi="Segoe UI" w:cs="Segoe UI"/>
          <w:b/>
          <w:sz w:val="18"/>
          <w:szCs w:val="18"/>
        </w:rPr>
        <w:t>Testing</w:t>
      </w:r>
      <w:r w:rsidR="00BC352F" w:rsidRPr="0075220B">
        <w:rPr>
          <w:rFonts w:ascii="Segoe UI" w:hAnsi="Segoe UI" w:cs="Segoe UI"/>
          <w:b/>
          <w:sz w:val="18"/>
          <w:szCs w:val="18"/>
        </w:rPr>
        <w:t xml:space="preserve"> | </w:t>
      </w:r>
      <w:r w:rsidR="00FF6156" w:rsidRPr="0075220B">
        <w:rPr>
          <w:rFonts w:ascii="Segoe UI" w:hAnsi="Segoe UI" w:cs="Segoe UI"/>
          <w:b/>
          <w:sz w:val="18"/>
          <w:szCs w:val="18"/>
        </w:rPr>
        <w:t xml:space="preserve">Team Size:  5 </w:t>
      </w:r>
    </w:p>
    <w:p w:rsidR="00FF6156" w:rsidRPr="0075220B" w:rsidRDefault="00BC352F" w:rsidP="00BC352F">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 xml:space="preserve">Technologies Used:    </w:t>
      </w:r>
      <w:r w:rsidR="00FF6156" w:rsidRPr="0075220B">
        <w:rPr>
          <w:rFonts w:ascii="Segoe UI" w:hAnsi="Segoe UI" w:cs="Segoe UI"/>
          <w:b/>
          <w:sz w:val="18"/>
          <w:szCs w:val="18"/>
        </w:rPr>
        <w:t xml:space="preserve"> Functional Testing, Manual Testing, Visual Studio 2015.</w:t>
      </w:r>
    </w:p>
    <w:p w:rsidR="00FF6156" w:rsidRPr="0075220B" w:rsidRDefault="00BC352F" w:rsidP="00BC352F">
      <w:pPr>
        <w:tabs>
          <w:tab w:val="left" w:pos="360"/>
        </w:tabs>
        <w:suppressAutoHyphens/>
        <w:spacing w:line="20" w:lineRule="atLeast"/>
        <w:ind w:right="396"/>
        <w:jc w:val="both"/>
        <w:rPr>
          <w:rFonts w:ascii="Segoe UI" w:hAnsi="Segoe UI" w:cs="Segoe UI"/>
          <w:i/>
          <w:sz w:val="18"/>
          <w:szCs w:val="18"/>
        </w:rPr>
      </w:pPr>
      <w:r w:rsidRPr="0075220B">
        <w:rPr>
          <w:rFonts w:ascii="Segoe UI" w:hAnsi="Segoe UI" w:cs="Segoe UI"/>
          <w:i/>
          <w:sz w:val="18"/>
          <w:szCs w:val="18"/>
        </w:rPr>
        <w:t>Project Brief:</w:t>
      </w:r>
      <w:r w:rsidR="00FF6156" w:rsidRPr="0075220B">
        <w:rPr>
          <w:rFonts w:ascii="Segoe UI" w:hAnsi="Segoe UI" w:cs="Segoe UI"/>
          <w:i/>
          <w:sz w:val="18"/>
          <w:szCs w:val="18"/>
        </w:rPr>
        <w:t xml:space="preserve"> The AMS Software application has been developed to support the </w:t>
      </w:r>
      <w:proofErr w:type="spellStart"/>
      <w:r w:rsidR="00FF6156" w:rsidRPr="0075220B">
        <w:rPr>
          <w:rFonts w:ascii="Segoe UI" w:hAnsi="Segoe UI" w:cs="Segoe UI"/>
          <w:i/>
          <w:sz w:val="18"/>
          <w:szCs w:val="18"/>
        </w:rPr>
        <w:t>Landis+Gyr</w:t>
      </w:r>
      <w:proofErr w:type="spellEnd"/>
      <w:r w:rsidR="00FF6156" w:rsidRPr="0075220B">
        <w:rPr>
          <w:rFonts w:ascii="Segoe UI" w:hAnsi="Segoe UI" w:cs="Segoe UI"/>
          <w:i/>
          <w:sz w:val="18"/>
          <w:szCs w:val="18"/>
        </w:rPr>
        <w:t xml:space="preserve"> Radio</w:t>
      </w:r>
      <w:r w:rsidR="004135B2">
        <w:rPr>
          <w:rFonts w:ascii="Segoe UI" w:hAnsi="Segoe UI" w:cs="Segoe UI"/>
          <w:i/>
          <w:sz w:val="18"/>
          <w:szCs w:val="18"/>
        </w:rPr>
        <w:t xml:space="preserve"> </w:t>
      </w:r>
      <w:r w:rsidR="00FF6156" w:rsidRPr="0075220B">
        <w:rPr>
          <w:rFonts w:ascii="Segoe UI" w:hAnsi="Segoe UI" w:cs="Segoe UI"/>
          <w:i/>
          <w:sz w:val="18"/>
          <w:szCs w:val="18"/>
        </w:rPr>
        <w:t xml:space="preserve">based postpaid solution, specifically for the North American Market. The software application provides </w:t>
      </w:r>
      <w:r w:rsidR="004B7F1F" w:rsidRPr="0075220B">
        <w:rPr>
          <w:rFonts w:ascii="Segoe UI" w:hAnsi="Segoe UI" w:cs="Segoe UI"/>
          <w:i/>
          <w:sz w:val="18"/>
          <w:szCs w:val="18"/>
        </w:rPr>
        <w:t>the functionality</w:t>
      </w:r>
      <w:r w:rsidR="00FF6156" w:rsidRPr="0075220B">
        <w:rPr>
          <w:rFonts w:ascii="Segoe UI" w:hAnsi="Segoe UI" w:cs="Segoe UI"/>
          <w:i/>
          <w:sz w:val="18"/>
          <w:szCs w:val="18"/>
        </w:rPr>
        <w:t xml:space="preserve"> to configure and manage customer meters through an RF based AMM system. The software supports the configuration of customer Meters and In Home Display Unit devices. </w:t>
      </w:r>
    </w:p>
    <w:p w:rsidR="00BC352F" w:rsidRPr="0075220B" w:rsidRDefault="00BC352F" w:rsidP="00BC352F">
      <w:pPr>
        <w:suppressAutoHyphens/>
        <w:spacing w:line="20" w:lineRule="atLeast"/>
        <w:ind w:right="396"/>
        <w:jc w:val="both"/>
        <w:rPr>
          <w:rFonts w:ascii="Segoe UI" w:hAnsi="Segoe UI" w:cs="Segoe UI"/>
          <w:b/>
          <w:sz w:val="18"/>
          <w:szCs w:val="18"/>
        </w:rPr>
      </w:pPr>
      <w:r w:rsidRPr="0075220B">
        <w:rPr>
          <w:rFonts w:ascii="Segoe UI" w:hAnsi="Segoe UI" w:cs="Segoe UI"/>
          <w:b/>
          <w:sz w:val="18"/>
          <w:szCs w:val="18"/>
        </w:rPr>
        <w:t>Highlights:</w:t>
      </w:r>
    </w:p>
    <w:p w:rsidR="00FF6156" w:rsidRPr="0075220B" w:rsidRDefault="00BC352F" w:rsidP="00BC352F">
      <w:pPr>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Successfully created and executed regression test plans and performed smoke tests.</w:t>
      </w:r>
    </w:p>
    <w:p w:rsidR="00FF6156" w:rsidRPr="0075220B" w:rsidRDefault="00C61B23" w:rsidP="00C61B23">
      <w:pPr>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 xml:space="preserve">Pivotal role in reporting and testing </w:t>
      </w:r>
      <w:r w:rsidR="00FF6156" w:rsidRPr="0075220B">
        <w:rPr>
          <w:rFonts w:ascii="Segoe UI" w:hAnsi="Segoe UI" w:cs="Segoe UI"/>
          <w:sz w:val="18"/>
          <w:szCs w:val="18"/>
        </w:rPr>
        <w:t>of defect items in TFS for various releases.</w:t>
      </w:r>
    </w:p>
    <w:p w:rsidR="00B9325C" w:rsidRPr="0075220B" w:rsidRDefault="00B9325C" w:rsidP="00B9325C">
      <w:pPr>
        <w:pStyle w:val="ListParagraph"/>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Meticulously executed system test cases, unit test cases for Version 1.0 and maintaining the bug status in TFS.</w:t>
      </w:r>
    </w:p>
    <w:p w:rsidR="00BC352F" w:rsidRPr="0075220B" w:rsidRDefault="00DC0717" w:rsidP="00DC0717">
      <w:pPr>
        <w:pStyle w:val="ListParagraph"/>
        <w:numPr>
          <w:ilvl w:val="0"/>
          <w:numId w:val="41"/>
        </w:numPr>
        <w:tabs>
          <w:tab w:val="left" w:pos="360"/>
        </w:tabs>
        <w:suppressAutoHyphens/>
        <w:spacing w:line="20" w:lineRule="atLeast"/>
        <w:ind w:right="396"/>
        <w:jc w:val="both"/>
        <w:rPr>
          <w:rFonts w:ascii="Segoe UI" w:hAnsi="Segoe UI" w:cs="Segoe UI"/>
          <w:sz w:val="18"/>
          <w:szCs w:val="18"/>
        </w:rPr>
      </w:pPr>
      <w:r w:rsidRPr="0075220B">
        <w:rPr>
          <w:rFonts w:ascii="Segoe UI" w:hAnsi="Segoe UI" w:cs="Segoe UI"/>
          <w:sz w:val="18"/>
          <w:szCs w:val="18"/>
        </w:rPr>
        <w:t>Held key client assignments for testing assignments and reporting, quality related documents and collaborating with the development team until final delivery.</w:t>
      </w:r>
    </w:p>
    <w:p w:rsidR="00166A5A" w:rsidRDefault="00166A5A">
      <w:pPr>
        <w:rPr>
          <w:rFonts w:ascii="Segoe UI" w:hAnsi="Segoe UI" w:cs="Segoe UI"/>
          <w:b/>
          <w:smallCaps/>
          <w:sz w:val="18"/>
          <w:szCs w:val="18"/>
        </w:rPr>
      </w:pPr>
      <w:r>
        <w:rPr>
          <w:rFonts w:ascii="Segoe UI" w:hAnsi="Segoe UI" w:cs="Segoe UI"/>
          <w:b/>
          <w:smallCaps/>
          <w:sz w:val="18"/>
          <w:szCs w:val="18"/>
        </w:rPr>
        <w:br w:type="page"/>
      </w:r>
    </w:p>
    <w:p w:rsidR="008E0BCF" w:rsidRPr="0075220B" w:rsidRDefault="00F52458" w:rsidP="00B04EE0">
      <w:pPr>
        <w:pBdr>
          <w:left w:val="single" w:sz="12" w:space="4" w:color="385623" w:themeColor="accent6" w:themeShade="80"/>
          <w:bottom w:val="single" w:sz="12" w:space="2" w:color="385623" w:themeColor="accent6" w:themeShade="80"/>
          <w:right w:val="single" w:sz="12" w:space="4" w:color="385623" w:themeColor="accent6" w:themeShade="80"/>
        </w:pBdr>
        <w:spacing w:line="20" w:lineRule="atLeast"/>
        <w:jc w:val="center"/>
        <w:rPr>
          <w:rFonts w:ascii="Segoe UI" w:hAnsi="Segoe UI" w:cs="Segoe UI"/>
          <w:b/>
          <w:smallCaps/>
          <w:sz w:val="18"/>
          <w:szCs w:val="18"/>
        </w:rPr>
      </w:pPr>
      <w:r w:rsidRPr="0075220B">
        <w:rPr>
          <w:rFonts w:ascii="Segoe UI" w:hAnsi="Segoe UI" w:cs="Segoe UI"/>
          <w:b/>
          <w:smallCaps/>
          <w:sz w:val="18"/>
          <w:szCs w:val="18"/>
        </w:rPr>
        <w:lastRenderedPageBreak/>
        <w:t>CAREER COMMENCEMENT</w:t>
      </w:r>
    </w:p>
    <w:p w:rsidR="003C48BA" w:rsidRPr="0075220B" w:rsidRDefault="003C48BA" w:rsidP="00B04EE0">
      <w:pPr>
        <w:tabs>
          <w:tab w:val="left" w:pos="360"/>
        </w:tabs>
        <w:spacing w:line="20" w:lineRule="atLeast"/>
        <w:ind w:left="360" w:right="396"/>
        <w:jc w:val="center"/>
        <w:rPr>
          <w:rFonts w:ascii="Segoe UI" w:hAnsi="Segoe UI" w:cs="Segoe UI"/>
          <w:b/>
          <w:iCs/>
          <w:sz w:val="18"/>
          <w:szCs w:val="18"/>
        </w:rPr>
      </w:pPr>
    </w:p>
    <w:p w:rsidR="009104F8" w:rsidRPr="0075220B" w:rsidRDefault="009104F8" w:rsidP="009104F8">
      <w:pPr>
        <w:numPr>
          <w:ilvl w:val="0"/>
          <w:numId w:val="41"/>
        </w:numPr>
        <w:suppressAutoHyphens/>
        <w:spacing w:line="20" w:lineRule="atLeast"/>
        <w:ind w:right="396"/>
        <w:jc w:val="both"/>
        <w:rPr>
          <w:rFonts w:ascii="Segoe UI" w:hAnsi="Segoe UI" w:cs="Segoe UI"/>
          <w:sz w:val="18"/>
          <w:szCs w:val="18"/>
        </w:rPr>
      </w:pPr>
      <w:r w:rsidRPr="0075220B">
        <w:rPr>
          <w:rFonts w:ascii="Segoe UI" w:hAnsi="Segoe UI" w:cs="Segoe UI"/>
          <w:sz w:val="18"/>
          <w:szCs w:val="18"/>
        </w:rPr>
        <w:t>Keane India Limite</w:t>
      </w:r>
      <w:r w:rsidRPr="00C0664A">
        <w:rPr>
          <w:rFonts w:ascii="Segoe UI" w:hAnsi="Segoe UI" w:cs="Segoe UI"/>
          <w:sz w:val="18"/>
          <w:szCs w:val="18"/>
        </w:rPr>
        <w:t xml:space="preserve">d,  </w:t>
      </w:r>
      <w:r w:rsidR="00C0664A" w:rsidRPr="00C0664A">
        <w:rPr>
          <w:rFonts w:ascii="Segoe UI" w:hAnsi="Segoe UI" w:cs="Segoe UI"/>
          <w:sz w:val="18"/>
          <w:szCs w:val="18"/>
        </w:rPr>
        <w:t>Hyderabad</w:t>
      </w:r>
      <w:r w:rsidRPr="0075220B">
        <w:rPr>
          <w:rFonts w:ascii="Segoe UI" w:hAnsi="Segoe UI" w:cs="Segoe UI"/>
          <w:sz w:val="18"/>
          <w:szCs w:val="18"/>
        </w:rPr>
        <w:t xml:space="preserve">, Software Engineer, </w:t>
      </w:r>
      <w:r w:rsidR="00C0664A">
        <w:rPr>
          <w:rFonts w:ascii="Segoe UI" w:hAnsi="Segoe UI" w:cs="Segoe UI"/>
          <w:sz w:val="18"/>
          <w:szCs w:val="18"/>
        </w:rPr>
        <w:t>July</w:t>
      </w:r>
      <w:r w:rsidRPr="0075220B">
        <w:rPr>
          <w:rFonts w:ascii="Segoe UI" w:hAnsi="Segoe UI" w:cs="Segoe UI"/>
          <w:sz w:val="18"/>
          <w:szCs w:val="18"/>
        </w:rPr>
        <w:t xml:space="preserve"> 2007 to </w:t>
      </w:r>
      <w:r w:rsidR="00C0664A">
        <w:rPr>
          <w:rFonts w:ascii="Segoe UI" w:hAnsi="Segoe UI" w:cs="Segoe UI"/>
          <w:sz w:val="18"/>
          <w:szCs w:val="18"/>
        </w:rPr>
        <w:t xml:space="preserve">June </w:t>
      </w:r>
      <w:r w:rsidRPr="0075220B">
        <w:rPr>
          <w:rFonts w:ascii="Segoe UI" w:hAnsi="Segoe UI" w:cs="Segoe UI"/>
          <w:sz w:val="18"/>
          <w:szCs w:val="18"/>
        </w:rPr>
        <w:t>2008</w:t>
      </w:r>
    </w:p>
    <w:p w:rsidR="00CD136A" w:rsidRPr="0075220B" w:rsidRDefault="00CD136A" w:rsidP="009104F8">
      <w:pPr>
        <w:suppressAutoHyphens/>
        <w:spacing w:line="20" w:lineRule="atLeast"/>
        <w:ind w:right="396"/>
        <w:jc w:val="both"/>
        <w:rPr>
          <w:rFonts w:ascii="Segoe UI" w:hAnsi="Segoe UI" w:cs="Segoe UI"/>
          <w:sz w:val="18"/>
          <w:szCs w:val="18"/>
        </w:rPr>
      </w:pPr>
    </w:p>
    <w:p w:rsidR="00CD136A" w:rsidRPr="0075220B" w:rsidRDefault="00CD136A" w:rsidP="009104F8">
      <w:pPr>
        <w:tabs>
          <w:tab w:val="left" w:pos="360"/>
        </w:tabs>
        <w:suppressAutoHyphens/>
        <w:spacing w:line="20" w:lineRule="atLeast"/>
        <w:ind w:left="360" w:right="396"/>
        <w:jc w:val="both"/>
        <w:rPr>
          <w:rFonts w:ascii="Segoe UI" w:hAnsi="Segoe UI" w:cs="Segoe UI"/>
          <w:sz w:val="2"/>
          <w:szCs w:val="18"/>
        </w:rPr>
      </w:pPr>
    </w:p>
    <w:p w:rsidR="009104F8" w:rsidRPr="0075220B" w:rsidRDefault="009104F8" w:rsidP="00F52458">
      <w:pPr>
        <w:shd w:val="clear" w:color="auto" w:fill="BDD6EE" w:themeFill="accent1" w:themeFillTint="66"/>
        <w:tabs>
          <w:tab w:val="left" w:pos="360"/>
        </w:tabs>
        <w:spacing w:line="20" w:lineRule="atLeast"/>
        <w:ind w:left="360" w:right="396"/>
        <w:jc w:val="center"/>
        <w:rPr>
          <w:rFonts w:ascii="Segoe UI" w:hAnsi="Segoe UI" w:cs="Segoe UI"/>
          <w:b/>
          <w:sz w:val="18"/>
          <w:szCs w:val="18"/>
        </w:rPr>
      </w:pPr>
      <w:r w:rsidRPr="0075220B">
        <w:rPr>
          <w:rFonts w:ascii="Segoe UI" w:hAnsi="Segoe UI" w:cs="Segoe UI"/>
          <w:b/>
          <w:sz w:val="18"/>
          <w:szCs w:val="18"/>
        </w:rPr>
        <w:t xml:space="preserve">B.E, Information Technology, Maharishi </w:t>
      </w:r>
      <w:r w:rsidR="004B7F1F" w:rsidRPr="0075220B">
        <w:rPr>
          <w:rFonts w:ascii="Segoe UI" w:hAnsi="Segoe UI" w:cs="Segoe UI"/>
          <w:b/>
          <w:sz w:val="18"/>
          <w:szCs w:val="18"/>
        </w:rPr>
        <w:t>Dayan and</w:t>
      </w:r>
      <w:r w:rsidRPr="0075220B">
        <w:rPr>
          <w:rFonts w:ascii="Segoe UI" w:hAnsi="Segoe UI" w:cs="Segoe UI"/>
          <w:b/>
          <w:sz w:val="18"/>
          <w:szCs w:val="18"/>
        </w:rPr>
        <w:t xml:space="preserve"> University, 2007</w:t>
      </w:r>
    </w:p>
    <w:p w:rsidR="00F52458" w:rsidRDefault="00F52458" w:rsidP="00F52458">
      <w:pPr>
        <w:shd w:val="clear" w:color="auto" w:fill="BDD6EE" w:themeFill="accent1" w:themeFillTint="66"/>
        <w:tabs>
          <w:tab w:val="left" w:pos="360"/>
        </w:tabs>
        <w:spacing w:line="20" w:lineRule="atLeast"/>
        <w:ind w:left="360" w:right="396"/>
        <w:jc w:val="center"/>
        <w:rPr>
          <w:rFonts w:ascii="Segoe UI" w:hAnsi="Segoe UI" w:cs="Segoe UI"/>
          <w:b/>
          <w:sz w:val="18"/>
          <w:szCs w:val="18"/>
        </w:rPr>
      </w:pPr>
      <w:r w:rsidRPr="0075220B">
        <w:rPr>
          <w:rFonts w:ascii="Segoe UI" w:hAnsi="Segoe UI" w:cs="Segoe UI"/>
          <w:b/>
          <w:sz w:val="18"/>
          <w:szCs w:val="18"/>
        </w:rPr>
        <w:t>Scrum Master Certification</w:t>
      </w:r>
      <w:r w:rsidR="004B7F1F" w:rsidRPr="0075220B">
        <w:rPr>
          <w:rFonts w:ascii="Segoe UI" w:hAnsi="Segoe UI" w:cs="Segoe UI"/>
          <w:b/>
          <w:sz w:val="18"/>
          <w:szCs w:val="18"/>
        </w:rPr>
        <w:t>, 2016</w:t>
      </w:r>
    </w:p>
    <w:p w:rsidR="009F0442" w:rsidRPr="00F33831" w:rsidRDefault="009F0442" w:rsidP="00F52458">
      <w:pPr>
        <w:shd w:val="clear" w:color="auto" w:fill="BDD6EE" w:themeFill="accent1" w:themeFillTint="66"/>
        <w:tabs>
          <w:tab w:val="left" w:pos="360"/>
        </w:tabs>
        <w:spacing w:line="20" w:lineRule="atLeast"/>
        <w:ind w:left="360" w:right="396"/>
        <w:jc w:val="center"/>
        <w:rPr>
          <w:rFonts w:ascii="Segoe UI" w:hAnsi="Segoe UI" w:cs="Segoe UI"/>
          <w:b/>
          <w:sz w:val="18"/>
          <w:szCs w:val="18"/>
        </w:rPr>
      </w:pPr>
      <w:r w:rsidRPr="00F33831">
        <w:rPr>
          <w:rFonts w:ascii="Segoe UI" w:hAnsi="Segoe UI" w:cs="Segoe UI"/>
          <w:b/>
          <w:sz w:val="18"/>
          <w:szCs w:val="18"/>
        </w:rPr>
        <w:t>ISTQB - 2019</w:t>
      </w:r>
    </w:p>
    <w:sectPr w:rsidR="009F0442" w:rsidRPr="00F33831" w:rsidSect="004B7F1F">
      <w:footerReference w:type="even" r:id="rId7"/>
      <w:footerReference w:type="default" r:id="rId8"/>
      <w:type w:val="continuous"/>
      <w:pgSz w:w="12240" w:h="15840" w:code="1"/>
      <w:pgMar w:top="720" w:right="720" w:bottom="720" w:left="720" w:header="720" w:footer="706" w:gutter="0"/>
      <w:pgBorders w:offsetFrom="page">
        <w:top w:val="handmade1" w:sz="13" w:space="24" w:color="1F4E79" w:themeColor="accent1" w:themeShade="80"/>
        <w:left w:val="handmade1" w:sz="13" w:space="24" w:color="1F4E79" w:themeColor="accent1" w:themeShade="80"/>
        <w:bottom w:val="handmade1" w:sz="13" w:space="24" w:color="1F4E79" w:themeColor="accent1" w:themeShade="80"/>
        <w:right w:val="handmade1" w:sz="13" w:space="24" w:color="1F4E79"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38FC" w:rsidRDefault="00CD38FC">
      <w:r>
        <w:separator/>
      </w:r>
    </w:p>
  </w:endnote>
  <w:endnote w:type="continuationSeparator" w:id="0">
    <w:p w:rsidR="00CD38FC" w:rsidRDefault="00CD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131B" w:rsidRDefault="00A44001" w:rsidP="006E24F2">
    <w:pPr>
      <w:pStyle w:val="Footer"/>
      <w:framePr w:wrap="around" w:vAnchor="text" w:hAnchor="margin" w:xAlign="right" w:y="1"/>
      <w:rPr>
        <w:rStyle w:val="PageNumber"/>
      </w:rPr>
    </w:pPr>
    <w:r>
      <w:rPr>
        <w:rStyle w:val="PageNumber"/>
      </w:rPr>
      <w:fldChar w:fldCharType="begin"/>
    </w:r>
    <w:r w:rsidR="0000131B">
      <w:rPr>
        <w:rStyle w:val="PageNumber"/>
      </w:rPr>
      <w:instrText xml:space="preserve">PAGE  </w:instrText>
    </w:r>
    <w:r>
      <w:rPr>
        <w:rStyle w:val="PageNumber"/>
      </w:rPr>
      <w:fldChar w:fldCharType="end"/>
    </w:r>
  </w:p>
  <w:p w:rsidR="0000131B" w:rsidRDefault="0000131B" w:rsidP="000D24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D61EB" w:rsidRPr="00AD61EB" w:rsidRDefault="00A44001">
    <w:pPr>
      <w:pStyle w:val="Footer"/>
      <w:pBdr>
        <w:top w:val="single" w:sz="4" w:space="1" w:color="D9D9D9"/>
      </w:pBdr>
      <w:jc w:val="right"/>
      <w:rPr>
        <w:rFonts w:ascii="Calibri" w:hAnsi="Calibri" w:cs="Calibri"/>
        <w:sz w:val="18"/>
      </w:rPr>
    </w:pPr>
    <w:r w:rsidRPr="00AD61EB">
      <w:rPr>
        <w:rFonts w:ascii="Calibri" w:hAnsi="Calibri" w:cs="Calibri"/>
        <w:sz w:val="18"/>
      </w:rPr>
      <w:fldChar w:fldCharType="begin"/>
    </w:r>
    <w:r w:rsidR="00AD61EB" w:rsidRPr="00AD61EB">
      <w:rPr>
        <w:rFonts w:ascii="Calibri" w:hAnsi="Calibri" w:cs="Calibri"/>
        <w:sz w:val="18"/>
      </w:rPr>
      <w:instrText xml:space="preserve"> PAGE   \* MERGEFORMAT </w:instrText>
    </w:r>
    <w:r w:rsidRPr="00AD61EB">
      <w:rPr>
        <w:rFonts w:ascii="Calibri" w:hAnsi="Calibri" w:cs="Calibri"/>
        <w:sz w:val="18"/>
      </w:rPr>
      <w:fldChar w:fldCharType="separate"/>
    </w:r>
    <w:r w:rsidR="00F33831">
      <w:rPr>
        <w:rFonts w:ascii="Calibri" w:hAnsi="Calibri" w:cs="Calibri"/>
        <w:noProof/>
        <w:sz w:val="18"/>
      </w:rPr>
      <w:t>1</w:t>
    </w:r>
    <w:r w:rsidRPr="00AD61EB">
      <w:rPr>
        <w:rFonts w:ascii="Calibri" w:hAnsi="Calibri" w:cs="Calibri"/>
        <w:sz w:val="18"/>
      </w:rPr>
      <w:fldChar w:fldCharType="end"/>
    </w:r>
    <w:r w:rsidR="00AD61EB" w:rsidRPr="00AD61EB">
      <w:rPr>
        <w:rFonts w:ascii="Calibri" w:hAnsi="Calibri" w:cs="Calibri"/>
        <w:sz w:val="18"/>
      </w:rPr>
      <w:t xml:space="preserve"> | </w:t>
    </w:r>
    <w:r w:rsidR="00AD61EB" w:rsidRPr="00AD61EB">
      <w:rPr>
        <w:rFonts w:ascii="Calibri" w:hAnsi="Calibri" w:cs="Calibri"/>
        <w:color w:val="7F7F7F"/>
        <w:spacing w:val="60"/>
        <w:sz w:val="18"/>
      </w:rPr>
      <w:t>Page</w:t>
    </w:r>
  </w:p>
  <w:p w:rsidR="0000131B" w:rsidRPr="00AD61EB" w:rsidRDefault="0000131B" w:rsidP="000D2453">
    <w:pPr>
      <w:pStyle w:val="Footer"/>
      <w:ind w:right="360"/>
      <w:jc w:val="right"/>
      <w:rPr>
        <w:rFonts w:ascii="Calibri" w:hAnsi="Calibri" w:cs="Calibri"/>
        <w:b/>
        <w:i/>
        <w:sz w:val="1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38FC" w:rsidRDefault="00CD38FC">
      <w:r>
        <w:separator/>
      </w:r>
    </w:p>
  </w:footnote>
  <w:footnote w:type="continuationSeparator" w:id="0">
    <w:p w:rsidR="00CD38FC" w:rsidRDefault="00CD3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E3AA040"/>
    <w:lvl w:ilvl="0">
      <w:numFmt w:val="decimal"/>
      <w:lvlText w:val="*"/>
      <w:lvlJc w:val="left"/>
    </w:lvl>
  </w:abstractNum>
  <w:abstractNum w:abstractNumId="1" w15:restartNumberingAfterBreak="0">
    <w:nsid w:val="00000002"/>
    <w:multiLevelType w:val="singleLevel"/>
    <w:tmpl w:val="00000002"/>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Wingdings" w:hAnsi="Wingdings"/>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9" w15:restartNumberingAfterBreak="0">
    <w:nsid w:val="02D7194B"/>
    <w:multiLevelType w:val="hybridMultilevel"/>
    <w:tmpl w:val="013A539E"/>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10" w15:restartNumberingAfterBreak="0">
    <w:nsid w:val="0B3774D3"/>
    <w:multiLevelType w:val="hybridMultilevel"/>
    <w:tmpl w:val="23D061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753737"/>
    <w:multiLevelType w:val="hybridMultilevel"/>
    <w:tmpl w:val="CE58ABAC"/>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12" w15:restartNumberingAfterBreak="0">
    <w:nsid w:val="17530957"/>
    <w:multiLevelType w:val="multilevel"/>
    <w:tmpl w:val="3D2650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7A135B"/>
    <w:multiLevelType w:val="hybridMultilevel"/>
    <w:tmpl w:val="CD04B0B2"/>
    <w:lvl w:ilvl="0" w:tplc="3BEE971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10330C"/>
    <w:multiLevelType w:val="hybridMultilevel"/>
    <w:tmpl w:val="1182E89A"/>
    <w:lvl w:ilvl="0" w:tplc="58D45520">
      <w:start w:val="1"/>
      <w:numFmt w:val="bullet"/>
      <w:lvlText w:val=""/>
      <w:lvlJc w:val="left"/>
      <w:pPr>
        <w:tabs>
          <w:tab w:val="num" w:pos="720"/>
        </w:tabs>
        <w:ind w:left="720" w:hanging="360"/>
      </w:pPr>
      <w:rPr>
        <w:rFonts w:ascii="Wingdings" w:hAnsi="Wingdings" w:hint="default"/>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2F01255"/>
    <w:multiLevelType w:val="hybridMultilevel"/>
    <w:tmpl w:val="FDF8B48A"/>
    <w:lvl w:ilvl="0" w:tplc="C7B0429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90019"/>
    <w:multiLevelType w:val="hybridMultilevel"/>
    <w:tmpl w:val="FAC28EAA"/>
    <w:lvl w:ilvl="0" w:tplc="04090005">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Arial"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Arial"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Arial"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7" w15:restartNumberingAfterBreak="0">
    <w:nsid w:val="27D37B95"/>
    <w:multiLevelType w:val="hybridMultilevel"/>
    <w:tmpl w:val="8E26D3B2"/>
    <w:lvl w:ilvl="0" w:tplc="8750967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BD1C78"/>
    <w:multiLevelType w:val="hybridMultilevel"/>
    <w:tmpl w:val="CA3E3980"/>
    <w:lvl w:ilvl="0" w:tplc="B4828754">
      <w:start w:val="1"/>
      <w:numFmt w:val="bullet"/>
      <w:lvlText w:val=""/>
      <w:lvlJc w:val="left"/>
      <w:pPr>
        <w:ind w:left="360" w:hanging="360"/>
      </w:pPr>
      <w:rPr>
        <w:rFonts w:ascii="Wingdings" w:hAnsi="Wingdings" w:hint="default"/>
        <w:color w:val="C45911" w:themeColor="accent2" w:themeShade="BF"/>
        <w:sz w:val="17"/>
        <w:szCs w:val="17"/>
        <w:u w:color="C45911" w:themeColor="accent2" w:themeShade="BF"/>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BEC2E06"/>
    <w:multiLevelType w:val="hybridMultilevel"/>
    <w:tmpl w:val="27F4386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D6073EC"/>
    <w:multiLevelType w:val="hybridMultilevel"/>
    <w:tmpl w:val="C5329A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400F81"/>
    <w:multiLevelType w:val="hybridMultilevel"/>
    <w:tmpl w:val="F4C842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6DB2FFC"/>
    <w:multiLevelType w:val="hybridMultilevel"/>
    <w:tmpl w:val="18502260"/>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23" w15:restartNumberingAfterBreak="0">
    <w:nsid w:val="380C5A43"/>
    <w:multiLevelType w:val="hybridMultilevel"/>
    <w:tmpl w:val="846A7E7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88053BD"/>
    <w:multiLevelType w:val="hybridMultilevel"/>
    <w:tmpl w:val="76507E1E"/>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A5F065C"/>
    <w:multiLevelType w:val="hybridMultilevel"/>
    <w:tmpl w:val="34643180"/>
    <w:lvl w:ilvl="0" w:tplc="40090001">
      <w:start w:val="1"/>
      <w:numFmt w:val="bullet"/>
      <w:lvlText w:val=""/>
      <w:lvlJc w:val="left"/>
      <w:pPr>
        <w:ind w:left="380" w:hanging="360"/>
      </w:pPr>
      <w:rPr>
        <w:rFonts w:ascii="Symbol" w:hAnsi="Symbol" w:hint="default"/>
      </w:rPr>
    </w:lvl>
    <w:lvl w:ilvl="1" w:tplc="40090003">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26" w15:restartNumberingAfterBreak="0">
    <w:nsid w:val="3AE826F5"/>
    <w:multiLevelType w:val="hybridMultilevel"/>
    <w:tmpl w:val="6F1CE8A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D50489"/>
    <w:multiLevelType w:val="hybridMultilevel"/>
    <w:tmpl w:val="8A321DE6"/>
    <w:name w:val="WW8Num42"/>
    <w:lvl w:ilvl="0" w:tplc="87509672">
      <w:start w:val="1"/>
      <w:numFmt w:val="bullet"/>
      <w:lvlText w:val=""/>
      <w:lvlJc w:val="left"/>
      <w:pPr>
        <w:tabs>
          <w:tab w:val="num" w:pos="360"/>
        </w:tabs>
        <w:ind w:left="360" w:hanging="360"/>
      </w:pPr>
      <w:rPr>
        <w:rFonts w:ascii="Symbol" w:hAnsi="Symbol" w:hint="default"/>
        <w:sz w:val="20"/>
      </w:rPr>
    </w:lvl>
    <w:lvl w:ilvl="1" w:tplc="DC261C04">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3E2686F"/>
    <w:multiLevelType w:val="multilevel"/>
    <w:tmpl w:val="18F27DE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43E55ED3"/>
    <w:multiLevelType w:val="hybridMultilevel"/>
    <w:tmpl w:val="BA969830"/>
    <w:lvl w:ilvl="0" w:tplc="DC261C04">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57C5B6B"/>
    <w:multiLevelType w:val="hybridMultilevel"/>
    <w:tmpl w:val="C3F08028"/>
    <w:lvl w:ilvl="0" w:tplc="C7B0429E">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3509B5"/>
    <w:multiLevelType w:val="multilevel"/>
    <w:tmpl w:val="4AD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6D6E54"/>
    <w:multiLevelType w:val="hybridMultilevel"/>
    <w:tmpl w:val="ECF89C66"/>
    <w:lvl w:ilvl="0" w:tplc="F80C6E6A">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3" w15:restartNumberingAfterBreak="0">
    <w:nsid w:val="568B6371"/>
    <w:multiLevelType w:val="hybridMultilevel"/>
    <w:tmpl w:val="6AAE1E2E"/>
    <w:lvl w:ilvl="0" w:tplc="04090005">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Arial"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Arial"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Arial"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4" w15:restartNumberingAfterBreak="0">
    <w:nsid w:val="5D1C3712"/>
    <w:multiLevelType w:val="hybridMultilevel"/>
    <w:tmpl w:val="9216DA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F7641B"/>
    <w:multiLevelType w:val="hybridMultilevel"/>
    <w:tmpl w:val="59686970"/>
    <w:lvl w:ilvl="0" w:tplc="40D21112">
      <w:start w:val="1"/>
      <w:numFmt w:val="bullet"/>
      <w:lvlText w:val=""/>
      <w:lvlJc w:val="left"/>
      <w:pPr>
        <w:tabs>
          <w:tab w:val="num" w:pos="360"/>
        </w:tabs>
        <w:ind w:left="360" w:hanging="360"/>
      </w:pPr>
      <w:rPr>
        <w:rFonts w:ascii="Wingdings" w:hAnsi="Wingdings" w:hint="default"/>
        <w:sz w:val="17"/>
        <w:szCs w:val="17"/>
        <w:u w:color="833C0B" w:themeColor="accent2" w:themeShade="80"/>
      </w:rPr>
    </w:lvl>
    <w:lvl w:ilvl="1" w:tplc="DC261C04">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2D01EE"/>
    <w:multiLevelType w:val="hybridMultilevel"/>
    <w:tmpl w:val="5268DE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38D673F"/>
    <w:multiLevelType w:val="hybridMultilevel"/>
    <w:tmpl w:val="AE3E1C6A"/>
    <w:lvl w:ilvl="0" w:tplc="3C8E6636">
      <w:start w:val="1"/>
      <w:numFmt w:val="bullet"/>
      <w:lvlText w:val=""/>
      <w:lvlJc w:val="left"/>
      <w:pPr>
        <w:tabs>
          <w:tab w:val="num" w:pos="360"/>
        </w:tabs>
        <w:ind w:left="360" w:hanging="360"/>
      </w:pPr>
      <w:rPr>
        <w:rFonts w:ascii="Symbol" w:hAnsi="Symbol" w:hint="default"/>
        <w:sz w:val="18"/>
        <w:szCs w:val="18"/>
      </w:rPr>
    </w:lvl>
    <w:lvl w:ilvl="1" w:tplc="9C7499C6">
      <w:start w:val="1"/>
      <w:numFmt w:val="bullet"/>
      <w:lvlRestart w:val="0"/>
      <w:lvlText w:val=""/>
      <w:lvlJc w:val="left"/>
      <w:pPr>
        <w:tabs>
          <w:tab w:val="num" w:pos="1440"/>
        </w:tabs>
        <w:ind w:left="1440" w:hanging="360"/>
      </w:pPr>
      <w:rPr>
        <w:rFonts w:ascii="Symbol" w:hAnsi="Symbol" w:hint="default"/>
        <w:sz w:val="17"/>
        <w:szCs w:val="17"/>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0D6E03"/>
    <w:multiLevelType w:val="hybridMultilevel"/>
    <w:tmpl w:val="5B649512"/>
    <w:lvl w:ilvl="0" w:tplc="FD6CDBB6">
      <w:start w:val="1"/>
      <w:numFmt w:val="bullet"/>
      <w:lvlText w:val=""/>
      <w:lvlJc w:val="left"/>
      <w:pPr>
        <w:tabs>
          <w:tab w:val="num" w:pos="360"/>
        </w:tabs>
        <w:ind w:left="360" w:hanging="360"/>
      </w:pPr>
      <w:rPr>
        <w:rFonts w:ascii="Wingdings" w:hAnsi="Wingdings" w:hint="default"/>
        <w:color w:val="auto"/>
      </w:rPr>
    </w:lvl>
    <w:lvl w:ilvl="1" w:tplc="08090003">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D56E3C"/>
    <w:multiLevelType w:val="multilevel"/>
    <w:tmpl w:val="8E26D3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CF5661"/>
    <w:multiLevelType w:val="hybridMultilevel"/>
    <w:tmpl w:val="23FE3B74"/>
    <w:lvl w:ilvl="0" w:tplc="DE1C63A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A24DD"/>
    <w:multiLevelType w:val="hybridMultilevel"/>
    <w:tmpl w:val="BB50652E"/>
    <w:lvl w:ilvl="0" w:tplc="DE1C63AA">
      <w:start w:val="1"/>
      <w:numFmt w:val="bullet"/>
      <w:lvlText w:val=""/>
      <w:lvlJc w:val="left"/>
      <w:pPr>
        <w:tabs>
          <w:tab w:val="num" w:pos="360"/>
        </w:tabs>
        <w:ind w:left="360" w:hanging="360"/>
      </w:pPr>
      <w:rPr>
        <w:rFonts w:ascii="Wingdings" w:hAnsi="Wingdings" w:hint="default"/>
        <w:sz w:val="20"/>
      </w:rPr>
    </w:lvl>
    <w:lvl w:ilvl="1" w:tplc="DC261C04">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592E39"/>
    <w:multiLevelType w:val="hybridMultilevel"/>
    <w:tmpl w:val="109474B0"/>
    <w:lvl w:ilvl="0" w:tplc="DE1C63AA">
      <w:start w:val="1"/>
      <w:numFmt w:val="bullet"/>
      <w:lvlText w:val=""/>
      <w:lvlJc w:val="left"/>
      <w:pPr>
        <w:tabs>
          <w:tab w:val="num" w:pos="360"/>
        </w:tabs>
        <w:ind w:left="360" w:hanging="360"/>
      </w:pPr>
      <w:rPr>
        <w:rFonts w:ascii="Wingdings" w:hAnsi="Wingdings" w:hint="default"/>
        <w:sz w:val="20"/>
      </w:rPr>
    </w:lvl>
    <w:lvl w:ilvl="1" w:tplc="DC261C04">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F12358"/>
    <w:multiLevelType w:val="multilevel"/>
    <w:tmpl w:val="24DA4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71C48ED"/>
    <w:multiLevelType w:val="hybridMultilevel"/>
    <w:tmpl w:val="BD48EFD0"/>
    <w:name w:val="WW8Num422"/>
    <w:lvl w:ilvl="0" w:tplc="8750967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2F4584"/>
    <w:multiLevelType w:val="hybridMultilevel"/>
    <w:tmpl w:val="33222F5C"/>
    <w:lvl w:ilvl="0" w:tplc="8750967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4B4EA3"/>
    <w:multiLevelType w:val="hybridMultilevel"/>
    <w:tmpl w:val="133EAF60"/>
    <w:lvl w:ilvl="0" w:tplc="DC261C04">
      <w:start w:val="1"/>
      <w:numFmt w:val="bullet"/>
      <w:lvlText w:val=""/>
      <w:lvlJc w:val="left"/>
      <w:pPr>
        <w:tabs>
          <w:tab w:val="num" w:pos="360"/>
        </w:tabs>
        <w:ind w:left="360" w:hanging="360"/>
      </w:pPr>
      <w:rPr>
        <w:rFonts w:ascii="Symbol" w:hAnsi="Symbol" w:hint="default"/>
        <w:color w:val="auto"/>
        <w:sz w:val="20"/>
      </w:rPr>
    </w:lvl>
    <w:lvl w:ilvl="1" w:tplc="DC261C04">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802304"/>
    <w:multiLevelType w:val="hybridMultilevel"/>
    <w:tmpl w:val="2BD4D64E"/>
    <w:lvl w:ilvl="0" w:tplc="DC261C04">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BE3F5F"/>
    <w:multiLevelType w:val="hybridMultilevel"/>
    <w:tmpl w:val="D98203EC"/>
    <w:lvl w:ilvl="0" w:tplc="B4828754">
      <w:start w:val="1"/>
      <w:numFmt w:val="bullet"/>
      <w:lvlText w:val=""/>
      <w:lvlJc w:val="left"/>
      <w:pPr>
        <w:ind w:left="360" w:hanging="360"/>
      </w:pPr>
      <w:rPr>
        <w:rFonts w:ascii="Wingdings" w:hAnsi="Wingdings" w:hint="default"/>
        <w:color w:val="C45911" w:themeColor="accent2" w:themeShade="BF"/>
        <w:sz w:val="17"/>
        <w:szCs w:val="17"/>
        <w:u w:color="C45911" w:themeColor="accent2" w:themeShade="BF"/>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DFA2D56"/>
    <w:multiLevelType w:val="multilevel"/>
    <w:tmpl w:val="8A321DE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auto"/>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0"/>
  </w:num>
  <w:num w:numId="11">
    <w:abstractNumId w:val="17"/>
  </w:num>
  <w:num w:numId="12">
    <w:abstractNumId w:val="45"/>
  </w:num>
  <w:num w:numId="13">
    <w:abstractNumId w:val="39"/>
  </w:num>
  <w:num w:numId="14">
    <w:abstractNumId w:val="29"/>
  </w:num>
  <w:num w:numId="15">
    <w:abstractNumId w:val="27"/>
  </w:num>
  <w:num w:numId="16">
    <w:abstractNumId w:val="44"/>
  </w:num>
  <w:num w:numId="17">
    <w:abstractNumId w:val="12"/>
  </w:num>
  <w:num w:numId="18">
    <w:abstractNumId w:val="47"/>
  </w:num>
  <w:num w:numId="19">
    <w:abstractNumId w:val="49"/>
  </w:num>
  <w:num w:numId="20">
    <w:abstractNumId w:val="46"/>
  </w:num>
  <w:num w:numId="21">
    <w:abstractNumId w:val="36"/>
  </w:num>
  <w:num w:numId="22">
    <w:abstractNumId w:val="28"/>
  </w:num>
  <w:num w:numId="23">
    <w:abstractNumId w:val="23"/>
  </w:num>
  <w:num w:numId="24">
    <w:abstractNumId w:val="34"/>
  </w:num>
  <w:num w:numId="25">
    <w:abstractNumId w:val="16"/>
  </w:num>
  <w:num w:numId="26">
    <w:abstractNumId w:val="33"/>
  </w:num>
  <w:num w:numId="27">
    <w:abstractNumId w:val="0"/>
    <w:lvlOverride w:ilvl="0">
      <w:lvl w:ilvl="0">
        <w:numFmt w:val="bullet"/>
        <w:lvlText w:val=""/>
        <w:legacy w:legacy="1" w:legacySpace="0" w:legacyIndent="360"/>
        <w:lvlJc w:val="left"/>
        <w:rPr>
          <w:rFonts w:ascii="Symbol" w:hAnsi="Symbol" w:cs="Times New Roman" w:hint="default"/>
        </w:rPr>
      </w:lvl>
    </w:lvlOverride>
  </w:num>
  <w:num w:numId="28">
    <w:abstractNumId w:val="42"/>
  </w:num>
  <w:num w:numId="29">
    <w:abstractNumId w:val="19"/>
  </w:num>
  <w:num w:numId="30">
    <w:abstractNumId w:val="40"/>
  </w:num>
  <w:num w:numId="31">
    <w:abstractNumId w:val="10"/>
  </w:num>
  <w:num w:numId="32">
    <w:abstractNumId w:val="26"/>
  </w:num>
  <w:num w:numId="33">
    <w:abstractNumId w:val="15"/>
  </w:num>
  <w:num w:numId="34">
    <w:abstractNumId w:val="30"/>
  </w:num>
  <w:num w:numId="35">
    <w:abstractNumId w:val="18"/>
  </w:num>
  <w:num w:numId="36">
    <w:abstractNumId w:val="21"/>
  </w:num>
  <w:num w:numId="37">
    <w:abstractNumId w:val="43"/>
  </w:num>
  <w:num w:numId="38">
    <w:abstractNumId w:val="41"/>
  </w:num>
  <w:num w:numId="39">
    <w:abstractNumId w:val="11"/>
  </w:num>
  <w:num w:numId="40">
    <w:abstractNumId w:val="25"/>
  </w:num>
  <w:num w:numId="41">
    <w:abstractNumId w:val="35"/>
  </w:num>
  <w:num w:numId="42">
    <w:abstractNumId w:val="22"/>
  </w:num>
  <w:num w:numId="43">
    <w:abstractNumId w:val="48"/>
  </w:num>
  <w:num w:numId="44">
    <w:abstractNumId w:val="9"/>
  </w:num>
  <w:num w:numId="45">
    <w:abstractNumId w:val="14"/>
  </w:num>
  <w:num w:numId="46">
    <w:abstractNumId w:val="37"/>
  </w:num>
  <w:num w:numId="47">
    <w:abstractNumId w:val="31"/>
  </w:num>
  <w:num w:numId="48">
    <w:abstractNumId w:val="32"/>
  </w:num>
  <w:num w:numId="49">
    <w:abstractNumId w:val="38"/>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2C1E"/>
    <w:rsid w:val="000001C3"/>
    <w:rsid w:val="0000131B"/>
    <w:rsid w:val="0000186B"/>
    <w:rsid w:val="00005525"/>
    <w:rsid w:val="00012D9F"/>
    <w:rsid w:val="000130C9"/>
    <w:rsid w:val="0001520C"/>
    <w:rsid w:val="00045F1E"/>
    <w:rsid w:val="00047DA2"/>
    <w:rsid w:val="000517C1"/>
    <w:rsid w:val="0006113B"/>
    <w:rsid w:val="00061290"/>
    <w:rsid w:val="000631F5"/>
    <w:rsid w:val="00064225"/>
    <w:rsid w:val="00077AFE"/>
    <w:rsid w:val="00087470"/>
    <w:rsid w:val="00092A3E"/>
    <w:rsid w:val="00092BEA"/>
    <w:rsid w:val="000A155C"/>
    <w:rsid w:val="000B1015"/>
    <w:rsid w:val="000D2453"/>
    <w:rsid w:val="000E1067"/>
    <w:rsid w:val="000E2967"/>
    <w:rsid w:val="000F4562"/>
    <w:rsid w:val="001025EA"/>
    <w:rsid w:val="00107974"/>
    <w:rsid w:val="00110C62"/>
    <w:rsid w:val="00130201"/>
    <w:rsid w:val="001330E1"/>
    <w:rsid w:val="00135CA5"/>
    <w:rsid w:val="00136685"/>
    <w:rsid w:val="00146FD7"/>
    <w:rsid w:val="0015399C"/>
    <w:rsid w:val="00156378"/>
    <w:rsid w:val="001602E2"/>
    <w:rsid w:val="001604F1"/>
    <w:rsid w:val="00165216"/>
    <w:rsid w:val="00166A5A"/>
    <w:rsid w:val="0017122B"/>
    <w:rsid w:val="00172D57"/>
    <w:rsid w:val="00176049"/>
    <w:rsid w:val="001762F5"/>
    <w:rsid w:val="00180EB2"/>
    <w:rsid w:val="00182F58"/>
    <w:rsid w:val="00183D41"/>
    <w:rsid w:val="001975C0"/>
    <w:rsid w:val="001A5CC6"/>
    <w:rsid w:val="001C20C0"/>
    <w:rsid w:val="001C2C0B"/>
    <w:rsid w:val="001D0F3F"/>
    <w:rsid w:val="001E45F8"/>
    <w:rsid w:val="001F021C"/>
    <w:rsid w:val="001F1F91"/>
    <w:rsid w:val="0020089B"/>
    <w:rsid w:val="002049B7"/>
    <w:rsid w:val="002123AF"/>
    <w:rsid w:val="0021646D"/>
    <w:rsid w:val="00216D57"/>
    <w:rsid w:val="00223604"/>
    <w:rsid w:val="00241BD2"/>
    <w:rsid w:val="00256F90"/>
    <w:rsid w:val="00264527"/>
    <w:rsid w:val="00264F3D"/>
    <w:rsid w:val="002660CA"/>
    <w:rsid w:val="0027277E"/>
    <w:rsid w:val="002757D7"/>
    <w:rsid w:val="002831E7"/>
    <w:rsid w:val="00292133"/>
    <w:rsid w:val="002952AF"/>
    <w:rsid w:val="002A08FE"/>
    <w:rsid w:val="002B3C42"/>
    <w:rsid w:val="002B5C2D"/>
    <w:rsid w:val="002C2605"/>
    <w:rsid w:val="002C36F4"/>
    <w:rsid w:val="002C726F"/>
    <w:rsid w:val="002F165C"/>
    <w:rsid w:val="002F1F68"/>
    <w:rsid w:val="002F3EC7"/>
    <w:rsid w:val="00301E3C"/>
    <w:rsid w:val="003036D5"/>
    <w:rsid w:val="003313AC"/>
    <w:rsid w:val="003316A7"/>
    <w:rsid w:val="00333986"/>
    <w:rsid w:val="00335A75"/>
    <w:rsid w:val="00344332"/>
    <w:rsid w:val="003548BF"/>
    <w:rsid w:val="00360CF4"/>
    <w:rsid w:val="00373E91"/>
    <w:rsid w:val="003811AE"/>
    <w:rsid w:val="0038623C"/>
    <w:rsid w:val="00394346"/>
    <w:rsid w:val="003A6FB3"/>
    <w:rsid w:val="003B0608"/>
    <w:rsid w:val="003B410E"/>
    <w:rsid w:val="003B576D"/>
    <w:rsid w:val="003B6400"/>
    <w:rsid w:val="003C48BA"/>
    <w:rsid w:val="003C49A9"/>
    <w:rsid w:val="003D1DA8"/>
    <w:rsid w:val="003D67B4"/>
    <w:rsid w:val="003F15D9"/>
    <w:rsid w:val="003F365B"/>
    <w:rsid w:val="003F3910"/>
    <w:rsid w:val="004135B2"/>
    <w:rsid w:val="00424C3B"/>
    <w:rsid w:val="00440001"/>
    <w:rsid w:val="004447C7"/>
    <w:rsid w:val="00447E2C"/>
    <w:rsid w:val="004509C1"/>
    <w:rsid w:val="004527E5"/>
    <w:rsid w:val="00457229"/>
    <w:rsid w:val="00467370"/>
    <w:rsid w:val="00481EBC"/>
    <w:rsid w:val="00492DDD"/>
    <w:rsid w:val="00492FD8"/>
    <w:rsid w:val="004967B5"/>
    <w:rsid w:val="00497AAB"/>
    <w:rsid w:val="00497DCC"/>
    <w:rsid w:val="004A1FED"/>
    <w:rsid w:val="004A2528"/>
    <w:rsid w:val="004A4266"/>
    <w:rsid w:val="004A4C31"/>
    <w:rsid w:val="004A64D6"/>
    <w:rsid w:val="004B2A0B"/>
    <w:rsid w:val="004B5393"/>
    <w:rsid w:val="004B70E4"/>
    <w:rsid w:val="004B7C8A"/>
    <w:rsid w:val="004B7F1F"/>
    <w:rsid w:val="004C0DAC"/>
    <w:rsid w:val="004C48C7"/>
    <w:rsid w:val="004C5260"/>
    <w:rsid w:val="004D1CBE"/>
    <w:rsid w:val="004E58F8"/>
    <w:rsid w:val="00505722"/>
    <w:rsid w:val="00511B80"/>
    <w:rsid w:val="0051212F"/>
    <w:rsid w:val="00514B7D"/>
    <w:rsid w:val="00515C60"/>
    <w:rsid w:val="00522127"/>
    <w:rsid w:val="00527AD4"/>
    <w:rsid w:val="00556BB7"/>
    <w:rsid w:val="005604BA"/>
    <w:rsid w:val="00566795"/>
    <w:rsid w:val="00571B75"/>
    <w:rsid w:val="00574C57"/>
    <w:rsid w:val="00575E58"/>
    <w:rsid w:val="005811BE"/>
    <w:rsid w:val="00581377"/>
    <w:rsid w:val="00582F55"/>
    <w:rsid w:val="00593F13"/>
    <w:rsid w:val="005954A8"/>
    <w:rsid w:val="005A2A37"/>
    <w:rsid w:val="005B1E48"/>
    <w:rsid w:val="005B1E51"/>
    <w:rsid w:val="005B2987"/>
    <w:rsid w:val="005C64DD"/>
    <w:rsid w:val="005D2F77"/>
    <w:rsid w:val="005E3C08"/>
    <w:rsid w:val="005F18A5"/>
    <w:rsid w:val="00611040"/>
    <w:rsid w:val="00621078"/>
    <w:rsid w:val="006318C5"/>
    <w:rsid w:val="006371D5"/>
    <w:rsid w:val="00685371"/>
    <w:rsid w:val="0069213D"/>
    <w:rsid w:val="00696DD0"/>
    <w:rsid w:val="006A299D"/>
    <w:rsid w:val="006A53C1"/>
    <w:rsid w:val="006B3254"/>
    <w:rsid w:val="006D66B2"/>
    <w:rsid w:val="006E18B2"/>
    <w:rsid w:val="006E24F2"/>
    <w:rsid w:val="006E5F31"/>
    <w:rsid w:val="006F08EE"/>
    <w:rsid w:val="006F3A97"/>
    <w:rsid w:val="006F54F1"/>
    <w:rsid w:val="00706A76"/>
    <w:rsid w:val="007074E6"/>
    <w:rsid w:val="007108C6"/>
    <w:rsid w:val="00725F5C"/>
    <w:rsid w:val="0073021A"/>
    <w:rsid w:val="00736349"/>
    <w:rsid w:val="00751231"/>
    <w:rsid w:val="0075220B"/>
    <w:rsid w:val="00755DBA"/>
    <w:rsid w:val="007610FE"/>
    <w:rsid w:val="00761B13"/>
    <w:rsid w:val="00762CE7"/>
    <w:rsid w:val="007641D2"/>
    <w:rsid w:val="007650DD"/>
    <w:rsid w:val="00771559"/>
    <w:rsid w:val="007723EB"/>
    <w:rsid w:val="007A634A"/>
    <w:rsid w:val="007A7801"/>
    <w:rsid w:val="007B2F95"/>
    <w:rsid w:val="007B3F53"/>
    <w:rsid w:val="007B7C81"/>
    <w:rsid w:val="007C3424"/>
    <w:rsid w:val="007C7D1F"/>
    <w:rsid w:val="007E2E72"/>
    <w:rsid w:val="00800468"/>
    <w:rsid w:val="008047B8"/>
    <w:rsid w:val="00806207"/>
    <w:rsid w:val="00812B2F"/>
    <w:rsid w:val="0082485A"/>
    <w:rsid w:val="00824A70"/>
    <w:rsid w:val="00824EAE"/>
    <w:rsid w:val="00832959"/>
    <w:rsid w:val="008342D9"/>
    <w:rsid w:val="00835B8D"/>
    <w:rsid w:val="00841457"/>
    <w:rsid w:val="008504C5"/>
    <w:rsid w:val="008605BC"/>
    <w:rsid w:val="00874527"/>
    <w:rsid w:val="00881250"/>
    <w:rsid w:val="0088221C"/>
    <w:rsid w:val="008917AB"/>
    <w:rsid w:val="008A203B"/>
    <w:rsid w:val="008A41FA"/>
    <w:rsid w:val="008B2FD4"/>
    <w:rsid w:val="008D3865"/>
    <w:rsid w:val="008D5692"/>
    <w:rsid w:val="008D7241"/>
    <w:rsid w:val="008D75F0"/>
    <w:rsid w:val="008E0BCF"/>
    <w:rsid w:val="008E626B"/>
    <w:rsid w:val="008E7DBB"/>
    <w:rsid w:val="008F0961"/>
    <w:rsid w:val="008F38F8"/>
    <w:rsid w:val="00903008"/>
    <w:rsid w:val="009104F8"/>
    <w:rsid w:val="009113BE"/>
    <w:rsid w:val="009155F1"/>
    <w:rsid w:val="00923622"/>
    <w:rsid w:val="00925B90"/>
    <w:rsid w:val="00926621"/>
    <w:rsid w:val="00930D84"/>
    <w:rsid w:val="00930F7B"/>
    <w:rsid w:val="00932EC2"/>
    <w:rsid w:val="00935D6B"/>
    <w:rsid w:val="009376C5"/>
    <w:rsid w:val="0094142F"/>
    <w:rsid w:val="00944E55"/>
    <w:rsid w:val="0094580A"/>
    <w:rsid w:val="00955BFB"/>
    <w:rsid w:val="0095685B"/>
    <w:rsid w:val="0096074E"/>
    <w:rsid w:val="009702BA"/>
    <w:rsid w:val="00996473"/>
    <w:rsid w:val="009A20B9"/>
    <w:rsid w:val="009A46FF"/>
    <w:rsid w:val="009A7C58"/>
    <w:rsid w:val="009B2E96"/>
    <w:rsid w:val="009B4005"/>
    <w:rsid w:val="009B7B5A"/>
    <w:rsid w:val="009C2D2A"/>
    <w:rsid w:val="009C2D9A"/>
    <w:rsid w:val="009D0C89"/>
    <w:rsid w:val="009D316B"/>
    <w:rsid w:val="009D4CB1"/>
    <w:rsid w:val="009D7D81"/>
    <w:rsid w:val="009E4553"/>
    <w:rsid w:val="009E73E5"/>
    <w:rsid w:val="009F0442"/>
    <w:rsid w:val="009F4371"/>
    <w:rsid w:val="009F5409"/>
    <w:rsid w:val="00A21830"/>
    <w:rsid w:val="00A26704"/>
    <w:rsid w:val="00A44001"/>
    <w:rsid w:val="00A441DB"/>
    <w:rsid w:val="00A55292"/>
    <w:rsid w:val="00A63DAC"/>
    <w:rsid w:val="00A73843"/>
    <w:rsid w:val="00A82EF5"/>
    <w:rsid w:val="00A96DE8"/>
    <w:rsid w:val="00AB095B"/>
    <w:rsid w:val="00AB1447"/>
    <w:rsid w:val="00AB32ED"/>
    <w:rsid w:val="00AB415E"/>
    <w:rsid w:val="00AD2B36"/>
    <w:rsid w:val="00AD2FC6"/>
    <w:rsid w:val="00AD3F0F"/>
    <w:rsid w:val="00AD61EB"/>
    <w:rsid w:val="00AD6A37"/>
    <w:rsid w:val="00AF116F"/>
    <w:rsid w:val="00AF54F9"/>
    <w:rsid w:val="00AF66E6"/>
    <w:rsid w:val="00B02C1E"/>
    <w:rsid w:val="00B02E24"/>
    <w:rsid w:val="00B04EE0"/>
    <w:rsid w:val="00B33A73"/>
    <w:rsid w:val="00B37880"/>
    <w:rsid w:val="00B406E2"/>
    <w:rsid w:val="00B4440C"/>
    <w:rsid w:val="00B45F92"/>
    <w:rsid w:val="00B47A51"/>
    <w:rsid w:val="00B52F45"/>
    <w:rsid w:val="00B54CE6"/>
    <w:rsid w:val="00B62862"/>
    <w:rsid w:val="00B63523"/>
    <w:rsid w:val="00B81C65"/>
    <w:rsid w:val="00B87664"/>
    <w:rsid w:val="00B90C8E"/>
    <w:rsid w:val="00B9325C"/>
    <w:rsid w:val="00B966FE"/>
    <w:rsid w:val="00BB3920"/>
    <w:rsid w:val="00BB68DF"/>
    <w:rsid w:val="00BC2A83"/>
    <w:rsid w:val="00BC352F"/>
    <w:rsid w:val="00BE0ED5"/>
    <w:rsid w:val="00BF2DA5"/>
    <w:rsid w:val="00BF3802"/>
    <w:rsid w:val="00BF3907"/>
    <w:rsid w:val="00BF745F"/>
    <w:rsid w:val="00C03660"/>
    <w:rsid w:val="00C06602"/>
    <w:rsid w:val="00C0664A"/>
    <w:rsid w:val="00C11592"/>
    <w:rsid w:val="00C266A9"/>
    <w:rsid w:val="00C27574"/>
    <w:rsid w:val="00C27B1C"/>
    <w:rsid w:val="00C34BD0"/>
    <w:rsid w:val="00C61B23"/>
    <w:rsid w:val="00C97C0E"/>
    <w:rsid w:val="00CA2CDD"/>
    <w:rsid w:val="00CB0025"/>
    <w:rsid w:val="00CC0C61"/>
    <w:rsid w:val="00CC0DFF"/>
    <w:rsid w:val="00CD136A"/>
    <w:rsid w:val="00CD38FC"/>
    <w:rsid w:val="00CD5757"/>
    <w:rsid w:val="00CD7AA3"/>
    <w:rsid w:val="00CE144D"/>
    <w:rsid w:val="00CF383D"/>
    <w:rsid w:val="00D127C6"/>
    <w:rsid w:val="00D16E2B"/>
    <w:rsid w:val="00D37473"/>
    <w:rsid w:val="00D4023E"/>
    <w:rsid w:val="00D4254D"/>
    <w:rsid w:val="00D426C9"/>
    <w:rsid w:val="00D57337"/>
    <w:rsid w:val="00D574C7"/>
    <w:rsid w:val="00D60306"/>
    <w:rsid w:val="00D62A92"/>
    <w:rsid w:val="00D640EB"/>
    <w:rsid w:val="00D739B2"/>
    <w:rsid w:val="00D8059B"/>
    <w:rsid w:val="00D933B1"/>
    <w:rsid w:val="00D955FE"/>
    <w:rsid w:val="00D963C9"/>
    <w:rsid w:val="00D966C2"/>
    <w:rsid w:val="00DB2492"/>
    <w:rsid w:val="00DC0717"/>
    <w:rsid w:val="00DC0B6D"/>
    <w:rsid w:val="00DC126F"/>
    <w:rsid w:val="00DC4AEC"/>
    <w:rsid w:val="00DC749C"/>
    <w:rsid w:val="00DD34A4"/>
    <w:rsid w:val="00DD3D37"/>
    <w:rsid w:val="00DD45F2"/>
    <w:rsid w:val="00DE35A6"/>
    <w:rsid w:val="00DF1A5D"/>
    <w:rsid w:val="00DF4F3F"/>
    <w:rsid w:val="00E00137"/>
    <w:rsid w:val="00E14DDB"/>
    <w:rsid w:val="00E24BC5"/>
    <w:rsid w:val="00E25BC2"/>
    <w:rsid w:val="00E3302A"/>
    <w:rsid w:val="00E3359F"/>
    <w:rsid w:val="00E3640F"/>
    <w:rsid w:val="00E40161"/>
    <w:rsid w:val="00E768E0"/>
    <w:rsid w:val="00E803C7"/>
    <w:rsid w:val="00E80781"/>
    <w:rsid w:val="00E852CF"/>
    <w:rsid w:val="00EA1F8C"/>
    <w:rsid w:val="00EC03EA"/>
    <w:rsid w:val="00EC4D05"/>
    <w:rsid w:val="00F03D7A"/>
    <w:rsid w:val="00F065C5"/>
    <w:rsid w:val="00F068AC"/>
    <w:rsid w:val="00F11745"/>
    <w:rsid w:val="00F121A5"/>
    <w:rsid w:val="00F31686"/>
    <w:rsid w:val="00F33831"/>
    <w:rsid w:val="00F46B99"/>
    <w:rsid w:val="00F51C61"/>
    <w:rsid w:val="00F52458"/>
    <w:rsid w:val="00F536BC"/>
    <w:rsid w:val="00F55F19"/>
    <w:rsid w:val="00F6161D"/>
    <w:rsid w:val="00F65795"/>
    <w:rsid w:val="00F65989"/>
    <w:rsid w:val="00F66AC4"/>
    <w:rsid w:val="00F802DF"/>
    <w:rsid w:val="00F87A5A"/>
    <w:rsid w:val="00F900C1"/>
    <w:rsid w:val="00F90CF4"/>
    <w:rsid w:val="00F96E26"/>
    <w:rsid w:val="00F97356"/>
    <w:rsid w:val="00FA01A2"/>
    <w:rsid w:val="00FA0335"/>
    <w:rsid w:val="00FA6A20"/>
    <w:rsid w:val="00FA71FD"/>
    <w:rsid w:val="00FD040D"/>
    <w:rsid w:val="00FD0C08"/>
    <w:rsid w:val="00FD5CF6"/>
    <w:rsid w:val="00FD6B45"/>
    <w:rsid w:val="00FE5DD6"/>
    <w:rsid w:val="00FF61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306"/>
    <w:rPr>
      <w:sz w:val="24"/>
      <w:szCs w:val="24"/>
      <w:lang w:val="en-US" w:eastAsia="en-US"/>
    </w:rPr>
  </w:style>
  <w:style w:type="paragraph" w:styleId="Heading3">
    <w:name w:val="heading 3"/>
    <w:basedOn w:val="Normal"/>
    <w:next w:val="Normal"/>
    <w:qFormat/>
    <w:rsid w:val="00B90C8E"/>
    <w:pPr>
      <w:keepNext/>
      <w:spacing w:before="240" w:after="60"/>
      <w:outlineLvl w:val="2"/>
    </w:pPr>
    <w:rPr>
      <w:rFonts w:ascii="Arial" w:hAnsi="Arial" w:cs="Arial"/>
      <w:b/>
      <w:bCs/>
      <w:sz w:val="26"/>
      <w:szCs w:val="26"/>
    </w:rPr>
  </w:style>
  <w:style w:type="paragraph" w:styleId="Heading8">
    <w:name w:val="heading 8"/>
    <w:basedOn w:val="Normal"/>
    <w:next w:val="Normal"/>
    <w:qFormat/>
    <w:rsid w:val="009113BE"/>
    <w:pPr>
      <w:keepNext/>
      <w:suppressAutoHyphens/>
      <w:outlineLvl w:val="7"/>
    </w:pPr>
    <w:rPr>
      <w:rFonts w:ascii="Book Antiqua" w:hAnsi="Book Antiqua"/>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113BE"/>
    <w:rPr>
      <w:color w:val="0000FF"/>
      <w:u w:val="single"/>
    </w:rPr>
  </w:style>
  <w:style w:type="paragraph" w:styleId="BodyText">
    <w:name w:val="Body Text"/>
    <w:basedOn w:val="Normal"/>
    <w:rsid w:val="009113BE"/>
    <w:pPr>
      <w:suppressAutoHyphens/>
      <w:spacing w:after="120"/>
    </w:pPr>
    <w:rPr>
      <w:sz w:val="20"/>
      <w:szCs w:val="20"/>
      <w:lang w:eastAsia="ar-SA"/>
    </w:rPr>
  </w:style>
  <w:style w:type="paragraph" w:styleId="Title">
    <w:name w:val="Title"/>
    <w:basedOn w:val="Normal"/>
    <w:next w:val="Subtitle"/>
    <w:qFormat/>
    <w:rsid w:val="009113BE"/>
    <w:pPr>
      <w:suppressAutoHyphens/>
      <w:jc w:val="center"/>
    </w:pPr>
    <w:rPr>
      <w:b/>
      <w:sz w:val="28"/>
      <w:szCs w:val="20"/>
      <w:u w:val="single"/>
      <w:lang w:eastAsia="ar-SA"/>
    </w:rPr>
  </w:style>
  <w:style w:type="paragraph" w:styleId="Subtitle">
    <w:name w:val="Subtitle"/>
    <w:basedOn w:val="Normal"/>
    <w:next w:val="BodyText"/>
    <w:qFormat/>
    <w:rsid w:val="009113BE"/>
    <w:pPr>
      <w:suppressAutoHyphens/>
    </w:pPr>
    <w:rPr>
      <w:rFonts w:ascii="Book Antiqua" w:hAnsi="Book Antiqua"/>
      <w:bCs/>
      <w:i/>
      <w:iCs/>
      <w:sz w:val="20"/>
      <w:szCs w:val="20"/>
      <w:lang w:eastAsia="ar-SA"/>
    </w:rPr>
  </w:style>
  <w:style w:type="paragraph" w:styleId="Footer">
    <w:name w:val="footer"/>
    <w:basedOn w:val="Normal"/>
    <w:link w:val="FooterChar"/>
    <w:uiPriority w:val="99"/>
    <w:rsid w:val="000D2453"/>
    <w:pPr>
      <w:tabs>
        <w:tab w:val="center" w:pos="4320"/>
        <w:tab w:val="right" w:pos="8640"/>
      </w:tabs>
    </w:pPr>
  </w:style>
  <w:style w:type="character" w:styleId="PageNumber">
    <w:name w:val="page number"/>
    <w:basedOn w:val="DefaultParagraphFont"/>
    <w:rsid w:val="000D2453"/>
  </w:style>
  <w:style w:type="paragraph" w:styleId="Header">
    <w:name w:val="header"/>
    <w:basedOn w:val="Normal"/>
    <w:rsid w:val="000D2453"/>
    <w:pPr>
      <w:tabs>
        <w:tab w:val="center" w:pos="4320"/>
        <w:tab w:val="right" w:pos="8640"/>
      </w:tabs>
    </w:pPr>
  </w:style>
  <w:style w:type="paragraph" w:styleId="BalloonText">
    <w:name w:val="Balloon Text"/>
    <w:basedOn w:val="Normal"/>
    <w:semiHidden/>
    <w:rsid w:val="00373E91"/>
    <w:rPr>
      <w:rFonts w:ascii="Tahoma" w:hAnsi="Tahoma" w:cs="Tahoma"/>
      <w:sz w:val="16"/>
      <w:szCs w:val="16"/>
    </w:rPr>
  </w:style>
  <w:style w:type="paragraph" w:styleId="BodyText2">
    <w:name w:val="Body Text 2"/>
    <w:basedOn w:val="Normal"/>
    <w:rsid w:val="001F021C"/>
    <w:pPr>
      <w:spacing w:after="120" w:line="480" w:lineRule="auto"/>
    </w:pPr>
  </w:style>
  <w:style w:type="character" w:customStyle="1" w:styleId="top-eng">
    <w:name w:val="top-eng"/>
    <w:basedOn w:val="DefaultParagraphFont"/>
    <w:rsid w:val="002F165C"/>
  </w:style>
  <w:style w:type="paragraph" w:styleId="ListParagraph">
    <w:name w:val="List Paragraph"/>
    <w:basedOn w:val="Normal"/>
    <w:uiPriority w:val="34"/>
    <w:qFormat/>
    <w:rsid w:val="003C49A9"/>
    <w:pPr>
      <w:spacing w:after="200" w:line="276" w:lineRule="auto"/>
      <w:ind w:left="720"/>
      <w:contextualSpacing/>
    </w:pPr>
    <w:rPr>
      <w:rFonts w:ascii="Calibri" w:hAnsi="Calibri"/>
      <w:sz w:val="22"/>
      <w:szCs w:val="22"/>
    </w:rPr>
  </w:style>
  <w:style w:type="character" w:customStyle="1" w:styleId="FooterChar">
    <w:name w:val="Footer Char"/>
    <w:link w:val="Footer"/>
    <w:uiPriority w:val="99"/>
    <w:rsid w:val="00AD61EB"/>
    <w:rPr>
      <w:sz w:val="24"/>
      <w:szCs w:val="24"/>
    </w:rPr>
  </w:style>
  <w:style w:type="paragraph" w:styleId="NormalWeb">
    <w:name w:val="Normal (Web)"/>
    <w:basedOn w:val="Normal"/>
    <w:uiPriority w:val="99"/>
    <w:unhideWhenUsed/>
    <w:rsid w:val="004B7C8A"/>
    <w:pPr>
      <w:spacing w:before="100" w:beforeAutospacing="1" w:after="100" w:afterAutospacing="1"/>
    </w:pPr>
    <w:rPr>
      <w:noProof/>
      <w:lang w:val="en-GB"/>
    </w:rPr>
  </w:style>
  <w:style w:type="paragraph" w:customStyle="1" w:styleId="ResExpSummary">
    <w:name w:val="Res Exp Summary"/>
    <w:rsid w:val="003F365B"/>
    <w:pPr>
      <w:spacing w:before="60" w:after="60"/>
    </w:pPr>
    <w:rPr>
      <w:rFonts w:cs="Arial"/>
      <w:lang w:val="en-US" w:eastAsia="en-US"/>
    </w:rPr>
  </w:style>
  <w:style w:type="paragraph" w:customStyle="1" w:styleId="Cog-body">
    <w:name w:val="Cog-body"/>
    <w:basedOn w:val="Normal"/>
    <w:link w:val="Cog-bodyChar"/>
    <w:rsid w:val="003F365B"/>
    <w:pPr>
      <w:keepNext/>
      <w:spacing w:before="60" w:after="60" w:line="260" w:lineRule="atLeast"/>
      <w:ind w:left="720"/>
      <w:jc w:val="both"/>
    </w:pPr>
    <w:rPr>
      <w:rFonts w:ascii="Arial" w:hAnsi="Arial"/>
      <w:sz w:val="20"/>
      <w:szCs w:val="20"/>
      <w:lang w:val="x-none" w:eastAsia="x-none"/>
    </w:rPr>
  </w:style>
  <w:style w:type="character" w:customStyle="1" w:styleId="Cog-bodyChar">
    <w:name w:val="Cog-body Char"/>
    <w:link w:val="Cog-body"/>
    <w:rsid w:val="003F365B"/>
    <w:rPr>
      <w:rFonts w:ascii="Arial" w:hAnsi="Arial"/>
      <w:lang w:val="x-none" w:eastAsia="x-none"/>
    </w:rPr>
  </w:style>
  <w:style w:type="paragraph" w:styleId="Revision">
    <w:name w:val="Revision"/>
    <w:hidden/>
    <w:uiPriority w:val="99"/>
    <w:semiHidden/>
    <w:rsid w:val="00424C3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409819">
      <w:bodyDiv w:val="1"/>
      <w:marLeft w:val="0"/>
      <w:marRight w:val="0"/>
      <w:marTop w:val="0"/>
      <w:marBottom w:val="0"/>
      <w:divBdr>
        <w:top w:val="none" w:sz="0" w:space="0" w:color="auto"/>
        <w:left w:val="none" w:sz="0" w:space="0" w:color="auto"/>
        <w:bottom w:val="none" w:sz="0" w:space="0" w:color="auto"/>
        <w:right w:val="none" w:sz="0" w:space="0" w:color="auto"/>
      </w:divBdr>
    </w:div>
    <w:div w:id="371073694">
      <w:bodyDiv w:val="1"/>
      <w:marLeft w:val="0"/>
      <w:marRight w:val="0"/>
      <w:marTop w:val="0"/>
      <w:marBottom w:val="0"/>
      <w:divBdr>
        <w:top w:val="none" w:sz="0" w:space="0" w:color="auto"/>
        <w:left w:val="none" w:sz="0" w:space="0" w:color="auto"/>
        <w:bottom w:val="none" w:sz="0" w:space="0" w:color="auto"/>
        <w:right w:val="none" w:sz="0" w:space="0" w:color="auto"/>
      </w:divBdr>
    </w:div>
    <w:div w:id="1013337897">
      <w:bodyDiv w:val="1"/>
      <w:marLeft w:val="0"/>
      <w:marRight w:val="0"/>
      <w:marTop w:val="0"/>
      <w:marBottom w:val="0"/>
      <w:divBdr>
        <w:top w:val="none" w:sz="0" w:space="0" w:color="auto"/>
        <w:left w:val="none" w:sz="0" w:space="0" w:color="auto"/>
        <w:bottom w:val="none" w:sz="0" w:space="0" w:color="auto"/>
        <w:right w:val="none" w:sz="0" w:space="0" w:color="auto"/>
      </w:divBdr>
    </w:div>
    <w:div w:id="1160661551">
      <w:bodyDiv w:val="1"/>
      <w:marLeft w:val="0"/>
      <w:marRight w:val="0"/>
      <w:marTop w:val="0"/>
      <w:marBottom w:val="0"/>
      <w:divBdr>
        <w:top w:val="none" w:sz="0" w:space="0" w:color="auto"/>
        <w:left w:val="none" w:sz="0" w:space="0" w:color="auto"/>
        <w:bottom w:val="none" w:sz="0" w:space="0" w:color="auto"/>
        <w:right w:val="none" w:sz="0" w:space="0" w:color="auto"/>
      </w:divBdr>
    </w:div>
    <w:div w:id="1325889373">
      <w:bodyDiv w:val="1"/>
      <w:marLeft w:val="0"/>
      <w:marRight w:val="0"/>
      <w:marTop w:val="0"/>
      <w:marBottom w:val="0"/>
      <w:divBdr>
        <w:top w:val="none" w:sz="0" w:space="0" w:color="auto"/>
        <w:left w:val="none" w:sz="0" w:space="0" w:color="auto"/>
        <w:bottom w:val="none" w:sz="0" w:space="0" w:color="auto"/>
        <w:right w:val="none" w:sz="0" w:space="0" w:color="auto"/>
      </w:divBdr>
    </w:div>
    <w:div w:id="1627737622">
      <w:bodyDiv w:val="1"/>
      <w:marLeft w:val="0"/>
      <w:marRight w:val="0"/>
      <w:marTop w:val="0"/>
      <w:marBottom w:val="0"/>
      <w:divBdr>
        <w:top w:val="none" w:sz="0" w:space="0" w:color="auto"/>
        <w:left w:val="none" w:sz="0" w:space="0" w:color="auto"/>
        <w:bottom w:val="none" w:sz="0" w:space="0" w:color="auto"/>
        <w:right w:val="none" w:sz="0" w:space="0" w:color="auto"/>
      </w:divBdr>
    </w:div>
    <w:div w:id="1861818465">
      <w:bodyDiv w:val="1"/>
      <w:marLeft w:val="0"/>
      <w:marRight w:val="0"/>
      <w:marTop w:val="0"/>
      <w:marBottom w:val="0"/>
      <w:divBdr>
        <w:top w:val="none" w:sz="0" w:space="0" w:color="auto"/>
        <w:left w:val="none" w:sz="0" w:space="0" w:color="auto"/>
        <w:bottom w:val="none" w:sz="0" w:space="0" w:color="auto"/>
        <w:right w:val="none" w:sz="0" w:space="0" w:color="auto"/>
      </w:divBdr>
    </w:div>
    <w:div w:id="191963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1126</Words>
  <Characters>6851</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7962</CharactersWithSpaces>
  <SharedDoc>false</SharedDoc>
  <HLinks>
    <vt:vector size="6" baseType="variant">
      <vt:variant>
        <vt:i4>6815819</vt:i4>
      </vt:variant>
      <vt:variant>
        <vt:i4>0</vt:i4>
      </vt:variant>
      <vt:variant>
        <vt:i4>0</vt:i4>
      </vt:variant>
      <vt:variant>
        <vt:i4>5</vt:i4>
      </vt:variant>
      <vt:variant>
        <vt:lpwstr>mailto:soumithri@gmail.com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2021-03-12T09:05:00Z</dcterms:created>
  <dcterms:modified xsi:type="dcterms:W3CDTF">2021-03-12T09:05:00Z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692551058</vt:i4>
  </property>
  <property fmtid="{D5CDD505-2E9C-101B-9397-08002B2CF9AE}" pid="3" name="_NewReviewCycle">
    <vt:lpwstr/>
  </property>
  <property fmtid="{D5CDD505-2E9C-101B-9397-08002B2CF9AE}" pid="4" name="_PreviousAdHocReviewCycleID">
    <vt:i4>-959125454</vt:i4>
  </property>
</Properties>
</file>